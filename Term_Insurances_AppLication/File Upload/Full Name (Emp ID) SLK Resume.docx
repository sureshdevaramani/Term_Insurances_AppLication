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3A2" w:rsidRDefault="003848A6" w:rsidP="003848A6">
      <w:pPr>
        <w:ind w:left="2880"/>
        <w:jc w:val="right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                                    </w:t>
      </w:r>
      <w:r w:rsidR="00172656">
        <w:rPr>
          <w:rFonts w:ascii="Calibri" w:hAnsi="Calibri"/>
          <w:color w:val="000000"/>
          <w:sz w:val="22"/>
          <w:szCs w:val="22"/>
        </w:rPr>
        <w:t xml:space="preserve">                        </w:t>
      </w:r>
    </w:p>
    <w:p w:rsidR="003848A6" w:rsidRDefault="003848A6" w:rsidP="003848A6">
      <w:pPr>
        <w:ind w:left="2880"/>
        <w:jc w:val="right"/>
        <w:rPr>
          <w:rFonts w:asciiTheme="minorHAnsi" w:hAnsiTheme="minorHAnsi" w:cs="Arial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Phone </w:t>
      </w:r>
      <w:proofErr w:type="gramStart"/>
      <w:r>
        <w:rPr>
          <w:rFonts w:ascii="Calibri" w:hAnsi="Calibri"/>
          <w:color w:val="000000"/>
          <w:sz w:val="22"/>
          <w:szCs w:val="22"/>
        </w:rPr>
        <w:t>No :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r w:rsidR="00F97516">
        <w:rPr>
          <w:rFonts w:ascii="Calibri" w:hAnsi="Calibri"/>
          <w:color w:val="000000"/>
          <w:sz w:val="22"/>
          <w:szCs w:val="22"/>
        </w:rPr>
        <w:t>9740976389</w:t>
      </w:r>
    </w:p>
    <w:p w:rsidR="003848A6" w:rsidRPr="00172656" w:rsidRDefault="00172656" w:rsidP="00F975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975"/>
        </w:tabs>
        <w:spacing w:line="276" w:lineRule="auto"/>
        <w:ind w:left="504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Style w:val="Hyperlink"/>
          <w:rFonts w:asciiTheme="minorHAnsi" w:hAnsiTheme="minorHAnsi" w:cs="Arial"/>
          <w:sz w:val="22"/>
          <w:szCs w:val="22"/>
          <w:u w:val="none"/>
        </w:rPr>
        <w:t xml:space="preserve">                                                                                                                        </w:t>
      </w:r>
      <w:r w:rsidR="00F97516">
        <w:rPr>
          <w:rStyle w:val="Hyperlink"/>
          <w:rFonts w:asciiTheme="minorHAnsi" w:hAnsiTheme="minorHAnsi" w:cs="Arial"/>
          <w:sz w:val="22"/>
          <w:szCs w:val="22"/>
          <w:u w:val="none"/>
        </w:rPr>
        <w:t xml:space="preserve">  </w:t>
      </w:r>
      <w:proofErr w:type="spellStart"/>
      <w:r w:rsidRPr="00172656">
        <w:rPr>
          <w:rFonts w:ascii="Calibri" w:hAnsi="Calibri"/>
          <w:color w:val="000000"/>
        </w:rPr>
        <w:t>E</w:t>
      </w:r>
      <w:r>
        <w:rPr>
          <w:rFonts w:ascii="Calibri" w:hAnsi="Calibri"/>
          <w:color w:val="000000"/>
        </w:rPr>
        <w:t>mailID</w:t>
      </w:r>
      <w:proofErr w:type="spellEnd"/>
      <w:r>
        <w:rPr>
          <w:rFonts w:ascii="Calibri" w:hAnsi="Calibri"/>
          <w:color w:val="000000"/>
        </w:rPr>
        <w:t xml:space="preserve">: </w:t>
      </w:r>
      <w:r w:rsidR="00F97516">
        <w:rPr>
          <w:rFonts w:ascii="Calibri" w:hAnsi="Calibri"/>
          <w:color w:val="000000"/>
        </w:rPr>
        <w:t>suresh.kumar2</w:t>
      </w:r>
      <w:r w:rsidRPr="00172656">
        <w:rPr>
          <w:rFonts w:ascii="Calibri" w:hAnsi="Calibri"/>
          <w:color w:val="000000"/>
        </w:rPr>
        <w:t>@slkgroup.com</w:t>
      </w:r>
    </w:p>
    <w:p w:rsidR="003848A6" w:rsidRPr="00172656" w:rsidRDefault="003848A6" w:rsidP="00172656">
      <w:pPr>
        <w:shd w:val="clear" w:color="auto" w:fill="D0CECE"/>
        <w:rPr>
          <w:rFonts w:cs="Calibri"/>
          <w:b/>
          <w:szCs w:val="20"/>
        </w:rPr>
      </w:pPr>
      <w:r>
        <w:rPr>
          <w:rFonts w:cs="Calibri"/>
          <w:b/>
        </w:rPr>
        <w:t>Professional Summary</w:t>
      </w:r>
    </w:p>
    <w:p w:rsidR="00536E20" w:rsidRDefault="00536E20" w:rsidP="00536E20">
      <w:pPr>
        <w:rPr>
          <w:rFonts w:asciiTheme="minorHAnsi" w:hAnsiTheme="minorHAnsi" w:cstheme="minorHAnsi"/>
          <w:bCs/>
          <w:iCs/>
        </w:rPr>
      </w:pPr>
      <w:r>
        <w:rPr>
          <w:rFonts w:asciiTheme="minorHAnsi" w:hAnsiTheme="minorHAnsi" w:cstheme="minorHAnsi"/>
          <w:bCs/>
          <w:iCs/>
          <w:highlight w:val="yellow"/>
        </w:rPr>
        <w:t>&lt;&lt;</w:t>
      </w:r>
      <w:r w:rsidRPr="00CB7BEA">
        <w:rPr>
          <w:rFonts w:asciiTheme="minorHAnsi" w:hAnsiTheme="minorHAnsi" w:cstheme="minorHAnsi"/>
          <w:bCs/>
          <w:iCs/>
          <w:highlight w:val="yellow"/>
        </w:rPr>
        <w:t xml:space="preserve">Brief Summary as bullet points and </w:t>
      </w:r>
      <w:r>
        <w:rPr>
          <w:rFonts w:asciiTheme="minorHAnsi" w:hAnsiTheme="minorHAnsi" w:cstheme="minorHAnsi"/>
          <w:bCs/>
          <w:iCs/>
          <w:highlight w:val="yellow"/>
        </w:rPr>
        <w:t>not more than 5-6 bullet points&gt;&gt;</w:t>
      </w:r>
    </w:p>
    <w:p w:rsidR="003848A6" w:rsidRDefault="003848A6" w:rsidP="003848A6">
      <w:pPr>
        <w:rPr>
          <w:rFonts w:asciiTheme="minorHAnsi" w:hAnsiTheme="minorHAnsi" w:cstheme="minorHAnsi"/>
          <w:bCs/>
          <w:iCs/>
        </w:rPr>
      </w:pPr>
    </w:p>
    <w:p w:rsidR="003848A6" w:rsidRPr="003848A6" w:rsidRDefault="003848A6" w:rsidP="003848A6">
      <w:pPr>
        <w:pStyle w:val="ListParagraph"/>
        <w:numPr>
          <w:ilvl w:val="0"/>
          <w:numId w:val="2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/>
        <w:ind w:left="270" w:hanging="269"/>
        <w:rPr>
          <w:rFonts w:asciiTheme="minorHAnsi" w:hAnsiTheme="minorHAnsi" w:cstheme="minorHAnsi"/>
          <w:sz w:val="22"/>
          <w:szCs w:val="22"/>
          <w:highlight w:val="yellow"/>
        </w:rPr>
      </w:pPr>
      <w:r w:rsidRPr="003848A6">
        <w:rPr>
          <w:rFonts w:asciiTheme="minorHAnsi" w:hAnsiTheme="minorHAnsi" w:cstheme="minorHAnsi"/>
          <w:sz w:val="22"/>
          <w:szCs w:val="22"/>
          <w:highlight w:val="yellow"/>
        </w:rPr>
        <w:t>Having totally 8 years of experience in IT Industry.</w:t>
      </w:r>
    </w:p>
    <w:p w:rsidR="003848A6" w:rsidRPr="003848A6" w:rsidRDefault="003848A6" w:rsidP="003848A6">
      <w:pPr>
        <w:pStyle w:val="ListParagraph"/>
        <w:numPr>
          <w:ilvl w:val="0"/>
          <w:numId w:val="2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/>
        <w:ind w:left="270" w:hanging="269"/>
        <w:rPr>
          <w:rFonts w:asciiTheme="minorHAnsi" w:hAnsiTheme="minorHAnsi" w:cstheme="minorHAnsi"/>
          <w:sz w:val="22"/>
          <w:szCs w:val="22"/>
          <w:highlight w:val="yellow"/>
        </w:rPr>
      </w:pPr>
      <w:r w:rsidRPr="003848A6">
        <w:rPr>
          <w:rFonts w:asciiTheme="minorHAnsi" w:hAnsiTheme="minorHAnsi" w:cstheme="minorHAnsi"/>
          <w:sz w:val="22"/>
          <w:szCs w:val="22"/>
          <w:highlight w:val="yellow"/>
        </w:rPr>
        <w:t xml:space="preserve">Especially 6 years of experience in the area of </w:t>
      </w:r>
      <w:r w:rsidRPr="003848A6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Teradata Database Administration, Data ware housing and Business Intelligence</w:t>
      </w:r>
    </w:p>
    <w:p w:rsidR="003848A6" w:rsidRPr="003848A6" w:rsidRDefault="003848A6" w:rsidP="003848A6">
      <w:pPr>
        <w:pStyle w:val="ListParagraph"/>
        <w:numPr>
          <w:ilvl w:val="0"/>
          <w:numId w:val="2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/>
        <w:ind w:left="270" w:hanging="269"/>
        <w:rPr>
          <w:rFonts w:asciiTheme="minorHAnsi" w:hAnsiTheme="minorHAnsi" w:cstheme="minorHAnsi"/>
          <w:sz w:val="22"/>
          <w:szCs w:val="22"/>
          <w:highlight w:val="yellow"/>
        </w:rPr>
      </w:pPr>
      <w:r w:rsidRPr="003848A6">
        <w:rPr>
          <w:rFonts w:asciiTheme="minorHAnsi" w:hAnsiTheme="minorHAnsi" w:cstheme="minorHAnsi"/>
          <w:sz w:val="22"/>
          <w:szCs w:val="22"/>
          <w:highlight w:val="yellow"/>
        </w:rPr>
        <w:t xml:space="preserve">Having experience in the area of </w:t>
      </w:r>
      <w:r w:rsidRPr="003848A6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Teradata Database Development and its activities</w:t>
      </w:r>
    </w:p>
    <w:p w:rsidR="003848A6" w:rsidRPr="003848A6" w:rsidRDefault="003848A6" w:rsidP="003848A6">
      <w:pPr>
        <w:pStyle w:val="ListParagraph"/>
        <w:numPr>
          <w:ilvl w:val="0"/>
          <w:numId w:val="2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/>
        <w:ind w:left="270" w:hanging="269"/>
        <w:rPr>
          <w:rFonts w:asciiTheme="minorHAnsi" w:hAnsiTheme="minorHAnsi" w:cstheme="minorHAnsi"/>
          <w:sz w:val="22"/>
          <w:szCs w:val="22"/>
          <w:highlight w:val="yellow"/>
        </w:rPr>
      </w:pPr>
      <w:r w:rsidRPr="003848A6">
        <w:rPr>
          <w:rFonts w:asciiTheme="minorHAnsi" w:hAnsiTheme="minorHAnsi" w:cstheme="minorHAnsi"/>
          <w:sz w:val="22"/>
          <w:szCs w:val="22"/>
          <w:highlight w:val="yellow"/>
        </w:rPr>
        <w:t xml:space="preserve">Having Knowledge in both </w:t>
      </w:r>
      <w:r w:rsidRPr="003848A6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Banking Domain</w:t>
      </w:r>
      <w:r w:rsidRPr="003848A6">
        <w:rPr>
          <w:rFonts w:asciiTheme="minorHAnsi" w:hAnsiTheme="minorHAnsi" w:cstheme="minorHAnsi"/>
          <w:sz w:val="22"/>
          <w:szCs w:val="22"/>
          <w:highlight w:val="yellow"/>
        </w:rPr>
        <w:t xml:space="preserve"> and </w:t>
      </w:r>
      <w:r w:rsidRPr="003848A6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Retail Domain</w:t>
      </w:r>
      <w:r w:rsidRPr="003848A6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</w:p>
    <w:p w:rsidR="003848A6" w:rsidRPr="003848A6" w:rsidRDefault="003848A6" w:rsidP="003848A6">
      <w:pPr>
        <w:pStyle w:val="ListParagraph"/>
        <w:numPr>
          <w:ilvl w:val="0"/>
          <w:numId w:val="2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/>
        <w:ind w:left="270" w:hanging="269"/>
        <w:rPr>
          <w:rFonts w:asciiTheme="minorHAnsi" w:hAnsiTheme="minorHAnsi" w:cstheme="minorHAnsi"/>
          <w:sz w:val="22"/>
          <w:szCs w:val="22"/>
          <w:highlight w:val="yellow"/>
        </w:rPr>
      </w:pPr>
      <w:r w:rsidRPr="003848A6">
        <w:rPr>
          <w:rFonts w:asciiTheme="minorHAnsi" w:hAnsiTheme="minorHAnsi" w:cstheme="minorHAnsi"/>
          <w:sz w:val="22"/>
          <w:szCs w:val="22"/>
          <w:highlight w:val="yellow"/>
        </w:rPr>
        <w:t>Proficient in Teradata Administration, Teradata Development and its activities</w:t>
      </w:r>
    </w:p>
    <w:p w:rsidR="003848A6" w:rsidRPr="003848A6" w:rsidRDefault="003848A6" w:rsidP="003848A6">
      <w:pPr>
        <w:pStyle w:val="ListParagraph"/>
        <w:numPr>
          <w:ilvl w:val="0"/>
          <w:numId w:val="2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/>
        <w:ind w:left="270" w:hanging="269"/>
        <w:rPr>
          <w:rFonts w:asciiTheme="minorHAnsi" w:hAnsiTheme="minorHAnsi" w:cstheme="minorHAnsi"/>
          <w:b/>
          <w:bCs/>
          <w:sz w:val="22"/>
          <w:szCs w:val="22"/>
          <w:highlight w:val="yellow"/>
        </w:rPr>
      </w:pPr>
      <w:r w:rsidRPr="003848A6">
        <w:rPr>
          <w:rFonts w:asciiTheme="minorHAnsi" w:hAnsiTheme="minorHAnsi" w:cstheme="minorHAnsi"/>
          <w:sz w:val="22"/>
          <w:szCs w:val="22"/>
          <w:highlight w:val="yellow"/>
        </w:rPr>
        <w:t xml:space="preserve">Experienced in Teradata Tools like </w:t>
      </w:r>
      <w:r w:rsidRPr="003848A6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Teradata Viewpoint, Teradata Administrator and Teradata SQL Assistant</w:t>
      </w:r>
    </w:p>
    <w:p w:rsidR="003848A6" w:rsidRDefault="003848A6" w:rsidP="003848A6">
      <w:pPr>
        <w:rPr>
          <w:rFonts w:asciiTheme="minorHAnsi" w:hAnsiTheme="minorHAnsi" w:cstheme="minorHAnsi"/>
          <w:bCs/>
          <w:iCs/>
        </w:rPr>
      </w:pPr>
    </w:p>
    <w:p w:rsidR="003848A6" w:rsidRDefault="003848A6" w:rsidP="003848A6">
      <w:pPr>
        <w:rPr>
          <w:rFonts w:asciiTheme="minorHAnsi" w:hAnsiTheme="minorHAnsi" w:cstheme="minorHAnsi"/>
          <w:bCs/>
          <w:iCs/>
        </w:rPr>
      </w:pPr>
    </w:p>
    <w:p w:rsidR="003848A6" w:rsidRDefault="003848A6" w:rsidP="003848A6">
      <w:pPr>
        <w:shd w:val="clear" w:color="auto" w:fill="D0CECE"/>
        <w:spacing w:line="276" w:lineRule="auto"/>
        <w:rPr>
          <w:rFonts w:ascii="Calibri" w:hAnsi="Calibri" w:cs="Calibri"/>
          <w:b/>
          <w:bCs/>
          <w:iCs/>
          <w:lang w:val="en-IN"/>
        </w:rPr>
      </w:pPr>
      <w:r>
        <w:rPr>
          <w:rFonts w:ascii="Calibri" w:hAnsi="Calibri" w:cs="Calibri"/>
          <w:b/>
          <w:bCs/>
          <w:iCs/>
          <w:lang w:val="en-IN"/>
        </w:rPr>
        <w:t>Technical Skills</w:t>
      </w:r>
    </w:p>
    <w:p w:rsidR="003848A6" w:rsidRDefault="003848A6" w:rsidP="003848A6">
      <w:pPr>
        <w:rPr>
          <w:rFonts w:asciiTheme="minorHAnsi" w:hAnsiTheme="minorHAnsi" w:cstheme="minorHAnsi"/>
          <w:bCs/>
          <w:iCs/>
        </w:rPr>
      </w:pPr>
    </w:p>
    <w:p w:rsidR="00114B16" w:rsidRPr="00536E20" w:rsidRDefault="00114B16" w:rsidP="00536E20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bCs/>
          <w:iCs/>
        </w:rPr>
      </w:pPr>
    </w:p>
    <w:p w:rsidR="00C30189" w:rsidRPr="00536E20" w:rsidRDefault="00C30189" w:rsidP="00536E20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bCs/>
          <w:iCs/>
        </w:rPr>
      </w:pPr>
    </w:p>
    <w:p w:rsidR="003848A6" w:rsidRDefault="003848A6" w:rsidP="003848A6">
      <w:pPr>
        <w:rPr>
          <w:rFonts w:asciiTheme="minorHAnsi" w:hAnsiTheme="minorHAnsi" w:cstheme="minorHAnsi"/>
          <w:bCs/>
          <w:iCs/>
        </w:rPr>
      </w:pPr>
    </w:p>
    <w:p w:rsidR="003848A6" w:rsidRPr="004C58DC" w:rsidRDefault="00114B16" w:rsidP="003848A6">
      <w:pPr>
        <w:shd w:val="clear" w:color="auto" w:fill="D0CECE"/>
        <w:spacing w:line="276" w:lineRule="auto"/>
        <w:rPr>
          <w:rFonts w:ascii="Calibri" w:hAnsi="Calibri" w:cs="Calibri"/>
          <w:b/>
          <w:bCs/>
          <w:iCs/>
          <w:u w:val="single"/>
          <w:lang w:val="en-IN"/>
        </w:rPr>
      </w:pPr>
      <w:r>
        <w:rPr>
          <w:rFonts w:asciiTheme="minorHAnsi" w:hAnsiTheme="minorHAnsi" w:cstheme="minorHAnsi"/>
          <w:b/>
          <w:bCs/>
          <w:iCs/>
        </w:rPr>
        <w:t xml:space="preserve">Professional </w:t>
      </w:r>
      <w:r w:rsidR="004C58DC">
        <w:rPr>
          <w:rFonts w:asciiTheme="minorHAnsi" w:hAnsiTheme="minorHAnsi" w:cstheme="minorHAnsi"/>
          <w:b/>
          <w:bCs/>
          <w:iCs/>
        </w:rPr>
        <w:t>Timeline</w:t>
      </w:r>
      <w:r w:rsidR="003848A6" w:rsidRPr="004C58DC">
        <w:rPr>
          <w:rFonts w:asciiTheme="minorHAnsi" w:hAnsiTheme="minorHAnsi" w:cstheme="minorHAnsi"/>
          <w:b/>
          <w:bCs/>
          <w:iCs/>
        </w:rPr>
        <w:t xml:space="preserve"> </w:t>
      </w:r>
    </w:p>
    <w:p w:rsidR="003848A6" w:rsidRDefault="003848A6" w:rsidP="003848A6">
      <w:pPr>
        <w:rPr>
          <w:rFonts w:asciiTheme="minorHAnsi" w:hAnsiTheme="minorHAnsi" w:cstheme="minorHAnsi"/>
          <w:bCs/>
          <w:iCs/>
        </w:rPr>
      </w:pPr>
    </w:p>
    <w:tbl>
      <w:tblPr>
        <w:tblStyle w:val="TableGrid"/>
        <w:tblW w:w="0" w:type="auto"/>
        <w:tblLook w:val="04A0"/>
      </w:tblPr>
      <w:tblGrid>
        <w:gridCol w:w="1870"/>
        <w:gridCol w:w="1870"/>
        <w:gridCol w:w="1870"/>
        <w:gridCol w:w="1870"/>
        <w:gridCol w:w="1870"/>
      </w:tblGrid>
      <w:tr w:rsidR="003848A6" w:rsidTr="004C58DC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848A6" w:rsidRPr="00114B16" w:rsidRDefault="003848A6">
            <w:pPr>
              <w:rPr>
                <w:rFonts w:asciiTheme="minorHAnsi" w:hAnsiTheme="minorHAnsi" w:cstheme="minorHAnsi"/>
                <w:b/>
                <w:bCs/>
                <w:iCs/>
                <w:szCs w:val="20"/>
              </w:rPr>
            </w:pPr>
            <w:r w:rsidRPr="00114B16">
              <w:rPr>
                <w:rFonts w:asciiTheme="minorHAnsi" w:hAnsiTheme="minorHAnsi" w:cstheme="minorHAnsi"/>
                <w:b/>
                <w:bCs/>
                <w:iCs/>
                <w:szCs w:val="20"/>
              </w:rPr>
              <w:t>Organization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848A6" w:rsidRPr="00114B16" w:rsidRDefault="003848A6">
            <w:pPr>
              <w:rPr>
                <w:rFonts w:asciiTheme="minorHAnsi" w:hAnsiTheme="minorHAnsi" w:cstheme="minorHAnsi"/>
                <w:b/>
                <w:bCs/>
                <w:iCs/>
                <w:szCs w:val="20"/>
              </w:rPr>
            </w:pPr>
            <w:r w:rsidRPr="00114B16">
              <w:rPr>
                <w:rFonts w:asciiTheme="minorHAnsi" w:hAnsiTheme="minorHAnsi" w:cstheme="minorHAnsi"/>
                <w:b/>
                <w:bCs/>
                <w:iCs/>
                <w:szCs w:val="20"/>
              </w:rPr>
              <w:t>Designation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848A6" w:rsidRPr="00114B16" w:rsidRDefault="003848A6">
            <w:pPr>
              <w:rPr>
                <w:rFonts w:asciiTheme="minorHAnsi" w:hAnsiTheme="minorHAnsi" w:cstheme="minorHAnsi"/>
                <w:b/>
                <w:bCs/>
                <w:iCs/>
                <w:szCs w:val="20"/>
              </w:rPr>
            </w:pPr>
            <w:r w:rsidRPr="00114B16">
              <w:rPr>
                <w:rFonts w:asciiTheme="minorHAnsi" w:hAnsiTheme="minorHAnsi" w:cstheme="minorHAnsi"/>
                <w:b/>
                <w:bCs/>
                <w:iCs/>
                <w:szCs w:val="20"/>
              </w:rPr>
              <w:t xml:space="preserve">From 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848A6" w:rsidRPr="00114B16" w:rsidRDefault="003848A6">
            <w:pPr>
              <w:rPr>
                <w:rFonts w:asciiTheme="minorHAnsi" w:hAnsiTheme="minorHAnsi" w:cstheme="minorHAnsi"/>
                <w:b/>
                <w:bCs/>
                <w:iCs/>
                <w:szCs w:val="20"/>
              </w:rPr>
            </w:pPr>
            <w:r w:rsidRPr="00114B16">
              <w:rPr>
                <w:rFonts w:asciiTheme="minorHAnsi" w:hAnsiTheme="minorHAnsi" w:cstheme="minorHAnsi"/>
                <w:b/>
                <w:bCs/>
                <w:iCs/>
                <w:szCs w:val="20"/>
              </w:rPr>
              <w:t>To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848A6" w:rsidRPr="00114B16" w:rsidRDefault="003848A6">
            <w:pPr>
              <w:rPr>
                <w:rFonts w:asciiTheme="minorHAnsi" w:hAnsiTheme="minorHAnsi" w:cstheme="minorHAnsi"/>
                <w:b/>
                <w:bCs/>
                <w:iCs/>
                <w:szCs w:val="20"/>
              </w:rPr>
            </w:pPr>
            <w:r w:rsidRPr="00114B16">
              <w:rPr>
                <w:rFonts w:asciiTheme="minorHAnsi" w:hAnsiTheme="minorHAnsi" w:cstheme="minorHAnsi"/>
                <w:b/>
                <w:bCs/>
                <w:iCs/>
                <w:szCs w:val="20"/>
              </w:rPr>
              <w:t>Location</w:t>
            </w:r>
          </w:p>
        </w:tc>
      </w:tr>
      <w:tr w:rsidR="003848A6" w:rsidTr="003848A6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8A6" w:rsidRPr="004C58DC" w:rsidRDefault="003848A6">
            <w:pPr>
              <w:rPr>
                <w:rFonts w:asciiTheme="minorHAnsi" w:hAnsiTheme="minorHAnsi" w:cstheme="minorHAnsi"/>
                <w:bCs/>
                <w:iCs/>
                <w:szCs w:val="20"/>
                <w:highlight w:val="yellow"/>
              </w:rPr>
            </w:pPr>
            <w:r w:rsidRPr="004C58DC">
              <w:rPr>
                <w:rFonts w:asciiTheme="minorHAnsi" w:hAnsiTheme="minorHAnsi" w:cstheme="minorHAnsi"/>
                <w:bCs/>
                <w:iCs/>
                <w:szCs w:val="20"/>
                <w:highlight w:val="yellow"/>
              </w:rPr>
              <w:t>SLK Software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8A6" w:rsidRPr="004C58DC" w:rsidRDefault="003848A6">
            <w:pPr>
              <w:rPr>
                <w:rFonts w:asciiTheme="minorHAnsi" w:hAnsiTheme="minorHAnsi" w:cstheme="minorHAnsi"/>
                <w:bCs/>
                <w:iCs/>
                <w:szCs w:val="20"/>
                <w:highlight w:val="yellow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8A6" w:rsidRPr="004C58DC" w:rsidRDefault="00172656">
            <w:pPr>
              <w:rPr>
                <w:rFonts w:asciiTheme="minorHAnsi" w:hAnsiTheme="minorHAnsi" w:cstheme="minorHAnsi"/>
                <w:bCs/>
                <w:iCs/>
                <w:szCs w:val="20"/>
                <w:highlight w:val="yellow"/>
              </w:rPr>
            </w:pPr>
            <w:r w:rsidRPr="004C58DC">
              <w:rPr>
                <w:rFonts w:asciiTheme="minorHAnsi" w:hAnsiTheme="minorHAnsi" w:cstheme="minorHAnsi"/>
                <w:bCs/>
                <w:iCs/>
                <w:szCs w:val="20"/>
                <w:highlight w:val="yellow"/>
              </w:rPr>
              <w:t>MM/YY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8A6" w:rsidRPr="004C58DC" w:rsidRDefault="00172656">
            <w:pPr>
              <w:rPr>
                <w:rFonts w:asciiTheme="minorHAnsi" w:hAnsiTheme="minorHAnsi" w:cstheme="minorHAnsi"/>
                <w:bCs/>
                <w:iCs/>
                <w:szCs w:val="20"/>
                <w:highlight w:val="yellow"/>
              </w:rPr>
            </w:pPr>
            <w:r w:rsidRPr="004C58DC">
              <w:rPr>
                <w:rFonts w:asciiTheme="minorHAnsi" w:hAnsiTheme="minorHAnsi" w:cstheme="minorHAnsi"/>
                <w:bCs/>
                <w:iCs/>
                <w:szCs w:val="20"/>
                <w:highlight w:val="yellow"/>
              </w:rPr>
              <w:t>MM/YY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8A6" w:rsidRPr="004C58DC" w:rsidRDefault="00172656">
            <w:pPr>
              <w:rPr>
                <w:rFonts w:asciiTheme="minorHAnsi" w:hAnsiTheme="minorHAnsi" w:cstheme="minorHAnsi"/>
                <w:bCs/>
                <w:iCs/>
                <w:szCs w:val="20"/>
                <w:highlight w:val="yellow"/>
              </w:rPr>
            </w:pPr>
            <w:r w:rsidRPr="004C58DC">
              <w:rPr>
                <w:rFonts w:asciiTheme="minorHAnsi" w:hAnsiTheme="minorHAnsi" w:cstheme="minorHAnsi"/>
                <w:bCs/>
                <w:iCs/>
                <w:szCs w:val="20"/>
                <w:highlight w:val="yellow"/>
              </w:rPr>
              <w:t>City</w:t>
            </w:r>
            <w:r w:rsidR="004C58DC" w:rsidRPr="004C58DC">
              <w:rPr>
                <w:rFonts w:asciiTheme="minorHAnsi" w:hAnsiTheme="minorHAnsi" w:cstheme="minorHAnsi"/>
                <w:bCs/>
                <w:iCs/>
                <w:szCs w:val="20"/>
                <w:highlight w:val="yellow"/>
              </w:rPr>
              <w:t>, Country</w:t>
            </w:r>
          </w:p>
        </w:tc>
      </w:tr>
      <w:tr w:rsidR="003848A6" w:rsidTr="003848A6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8A6" w:rsidRDefault="003848A6">
            <w:pPr>
              <w:rPr>
                <w:rFonts w:asciiTheme="minorHAnsi" w:hAnsiTheme="minorHAnsi" w:cstheme="minorHAnsi"/>
                <w:bCs/>
                <w:iCs/>
                <w:szCs w:val="20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8A6" w:rsidRDefault="003848A6">
            <w:pPr>
              <w:rPr>
                <w:rFonts w:asciiTheme="minorHAnsi" w:hAnsiTheme="minorHAnsi" w:cstheme="minorHAnsi"/>
                <w:bCs/>
                <w:iCs/>
                <w:szCs w:val="20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8A6" w:rsidRDefault="003848A6">
            <w:pPr>
              <w:rPr>
                <w:rFonts w:asciiTheme="minorHAnsi" w:hAnsiTheme="minorHAnsi" w:cstheme="minorHAnsi"/>
                <w:bCs/>
                <w:iCs/>
                <w:szCs w:val="20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8A6" w:rsidRDefault="003848A6">
            <w:pPr>
              <w:rPr>
                <w:rFonts w:asciiTheme="minorHAnsi" w:hAnsiTheme="minorHAnsi" w:cstheme="minorHAnsi"/>
                <w:bCs/>
                <w:iCs/>
                <w:szCs w:val="20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8A6" w:rsidRDefault="003848A6">
            <w:pPr>
              <w:rPr>
                <w:rFonts w:asciiTheme="minorHAnsi" w:hAnsiTheme="minorHAnsi" w:cstheme="minorHAnsi"/>
                <w:bCs/>
                <w:iCs/>
                <w:szCs w:val="20"/>
              </w:rPr>
            </w:pPr>
          </w:p>
        </w:tc>
      </w:tr>
      <w:tr w:rsidR="003848A6" w:rsidTr="003848A6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8A6" w:rsidRDefault="003848A6">
            <w:pPr>
              <w:rPr>
                <w:rFonts w:asciiTheme="minorHAnsi" w:hAnsiTheme="minorHAnsi" w:cstheme="minorHAnsi"/>
                <w:bCs/>
                <w:iCs/>
                <w:szCs w:val="20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8A6" w:rsidRDefault="003848A6">
            <w:pPr>
              <w:rPr>
                <w:rFonts w:asciiTheme="minorHAnsi" w:hAnsiTheme="minorHAnsi" w:cstheme="minorHAnsi"/>
                <w:bCs/>
                <w:iCs/>
                <w:szCs w:val="20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8A6" w:rsidRDefault="003848A6">
            <w:pPr>
              <w:rPr>
                <w:rFonts w:asciiTheme="minorHAnsi" w:hAnsiTheme="minorHAnsi" w:cstheme="minorHAnsi"/>
                <w:bCs/>
                <w:iCs/>
                <w:szCs w:val="20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8A6" w:rsidRDefault="003848A6">
            <w:pPr>
              <w:rPr>
                <w:rFonts w:asciiTheme="minorHAnsi" w:hAnsiTheme="minorHAnsi" w:cstheme="minorHAnsi"/>
                <w:bCs/>
                <w:iCs/>
                <w:szCs w:val="20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8A6" w:rsidRDefault="003848A6">
            <w:pPr>
              <w:rPr>
                <w:rFonts w:asciiTheme="minorHAnsi" w:hAnsiTheme="minorHAnsi" w:cstheme="minorHAnsi"/>
                <w:bCs/>
                <w:iCs/>
                <w:szCs w:val="20"/>
              </w:rPr>
            </w:pPr>
          </w:p>
        </w:tc>
      </w:tr>
    </w:tbl>
    <w:p w:rsidR="003848A6" w:rsidRDefault="003848A6" w:rsidP="003848A6">
      <w:pPr>
        <w:rPr>
          <w:rFonts w:asciiTheme="minorHAnsi" w:eastAsia="SimSun" w:hAnsiTheme="minorHAnsi" w:cstheme="minorHAnsi"/>
          <w:bCs/>
          <w:iCs/>
          <w:kern w:val="2"/>
          <w:szCs w:val="20"/>
          <w:lang w:eastAsia="zh-CN"/>
        </w:rPr>
      </w:pPr>
    </w:p>
    <w:p w:rsidR="003848A6" w:rsidRDefault="00477E1D" w:rsidP="003848A6">
      <w:pPr>
        <w:shd w:val="clear" w:color="auto" w:fill="D0CECE"/>
        <w:spacing w:line="276" w:lineRule="auto"/>
        <w:rPr>
          <w:rFonts w:ascii="Calibri" w:hAnsi="Calibri" w:cs="Calibri"/>
          <w:b/>
          <w:bCs/>
          <w:iCs/>
          <w:u w:val="single"/>
          <w:lang w:val="en-IN"/>
        </w:rPr>
      </w:pPr>
      <w:r>
        <w:rPr>
          <w:rFonts w:ascii="Calibri" w:hAnsi="Calibri" w:cs="Calibri"/>
          <w:b/>
          <w:bCs/>
          <w:iCs/>
          <w:lang w:val="en-IN"/>
        </w:rPr>
        <w:t xml:space="preserve">Project </w:t>
      </w:r>
      <w:proofErr w:type="gramStart"/>
      <w:r>
        <w:rPr>
          <w:rFonts w:ascii="Calibri" w:hAnsi="Calibri" w:cs="Calibri"/>
          <w:b/>
          <w:bCs/>
          <w:iCs/>
          <w:lang w:val="en-IN"/>
        </w:rPr>
        <w:t xml:space="preserve">Summary </w:t>
      </w:r>
      <w:r w:rsidR="003848A6">
        <w:rPr>
          <w:rFonts w:ascii="Calibri" w:hAnsi="Calibri" w:cs="Calibri"/>
          <w:b/>
          <w:bCs/>
          <w:iCs/>
          <w:lang w:val="en-IN"/>
        </w:rPr>
        <w:t xml:space="preserve"> </w:t>
      </w:r>
      <w:r w:rsidR="003848A6" w:rsidRPr="00477E1D">
        <w:rPr>
          <w:b/>
          <w:bCs/>
          <w:i/>
          <w:sz w:val="18"/>
          <w:szCs w:val="18"/>
          <w:highlight w:val="yellow"/>
        </w:rPr>
        <w:t>Include</w:t>
      </w:r>
      <w:proofErr w:type="gramEnd"/>
      <w:r w:rsidR="003848A6" w:rsidRPr="00477E1D">
        <w:rPr>
          <w:b/>
          <w:bCs/>
          <w:i/>
          <w:sz w:val="18"/>
          <w:szCs w:val="18"/>
          <w:highlight w:val="yellow"/>
        </w:rPr>
        <w:t xml:space="preserve"> all the Project Details worked Till Date (Current Organization</w:t>
      </w:r>
      <w:r w:rsidRPr="00477E1D">
        <w:rPr>
          <w:b/>
          <w:bCs/>
          <w:i/>
          <w:sz w:val="18"/>
          <w:szCs w:val="18"/>
          <w:highlight w:val="yellow"/>
        </w:rPr>
        <w:t xml:space="preserve"> &amp; Previous) Descending order</w:t>
      </w:r>
      <w:r>
        <w:rPr>
          <w:b/>
          <w:bCs/>
          <w:i/>
          <w:sz w:val="18"/>
          <w:szCs w:val="18"/>
        </w:rPr>
        <w:t xml:space="preserve"> </w:t>
      </w:r>
    </w:p>
    <w:p w:rsidR="003848A6" w:rsidRDefault="003848A6" w:rsidP="003848A6">
      <w:pPr>
        <w:rPr>
          <w:rFonts w:asciiTheme="minorHAnsi" w:hAnsiTheme="minorHAnsi" w:cstheme="minorHAnsi"/>
          <w:bCs/>
          <w:iCs/>
        </w:rPr>
      </w:pPr>
    </w:p>
    <w:p w:rsidR="003848A6" w:rsidRDefault="003848A6" w:rsidP="003848A6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>Assignment Project Title #1:</w:t>
      </w:r>
    </w:p>
    <w:p w:rsidR="003848A6" w:rsidRDefault="003848A6" w:rsidP="003848A6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:rsidR="00536E20" w:rsidRDefault="00536E20" w:rsidP="003848A6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PROJECT TITLE                               :</w:t>
      </w:r>
    </w:p>
    <w:p w:rsidR="003848A6" w:rsidRDefault="003848A6" w:rsidP="003848A6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CLIENT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536E20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</w:t>
      </w:r>
      <w:r w:rsidR="00477E1D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="00B5497F">
        <w:rPr>
          <w:rFonts w:asciiTheme="minorHAnsi" w:hAnsiTheme="minorHAnsi" w:cstheme="minorHAnsi"/>
          <w:b/>
          <w:bCs/>
          <w:sz w:val="22"/>
          <w:szCs w:val="22"/>
        </w:rPr>
        <w:t xml:space="preserve">  </w:t>
      </w:r>
      <w:r w:rsidR="00477E1D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477E1D">
        <w:rPr>
          <w:rFonts w:asciiTheme="minorHAnsi" w:hAnsiTheme="minorHAnsi" w:cstheme="minorHAnsi"/>
          <w:b/>
          <w:bCs/>
          <w:sz w:val="22"/>
          <w:szCs w:val="22"/>
        </w:rPr>
        <w:tab/>
      </w:r>
    </w:p>
    <w:p w:rsidR="003848A6" w:rsidRDefault="003848A6" w:rsidP="003848A6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ROLE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  <w:t xml:space="preserve">:  </w:t>
      </w:r>
    </w:p>
    <w:p w:rsidR="003848A6" w:rsidRDefault="004C58DC" w:rsidP="003848A6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DURATION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  <w:t xml:space="preserve">:  </w:t>
      </w:r>
      <w:r w:rsidRPr="004C58DC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From MM/YY To MM/YY</w:t>
      </w:r>
    </w:p>
    <w:p w:rsidR="003848A6" w:rsidRDefault="00C30189" w:rsidP="003848A6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SKILLS / </w:t>
      </w:r>
      <w:r w:rsidR="003848A6">
        <w:rPr>
          <w:rFonts w:asciiTheme="minorHAnsi" w:hAnsiTheme="minorHAnsi" w:cstheme="minorHAnsi"/>
          <w:b/>
          <w:bCs/>
          <w:sz w:val="22"/>
          <w:szCs w:val="22"/>
        </w:rPr>
        <w:t>ENVIRONMENT</w:t>
      </w:r>
      <w:r w:rsidR="003848A6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:  </w:t>
      </w:r>
      <w:r w:rsidR="003848A6">
        <w:rPr>
          <w:rFonts w:asciiTheme="minorHAnsi" w:hAnsiTheme="minorHAnsi" w:cstheme="minorHAnsi"/>
          <w:bCs/>
          <w:i/>
          <w:sz w:val="22"/>
          <w:szCs w:val="22"/>
          <w:highlight w:val="yellow"/>
        </w:rPr>
        <w:t xml:space="preserve">Example - </w:t>
      </w:r>
      <w:r w:rsidR="003848A6">
        <w:rPr>
          <w:rFonts w:asciiTheme="minorHAnsi" w:hAnsiTheme="minorHAnsi" w:cstheme="minorHAnsi"/>
          <w:i/>
          <w:sz w:val="22"/>
          <w:szCs w:val="22"/>
          <w:highlight w:val="yellow"/>
        </w:rPr>
        <w:t>Teradata, Oracle</w:t>
      </w:r>
      <w:r w:rsidR="003848A6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3848A6" w:rsidRDefault="003848A6" w:rsidP="003848A6">
      <w:pPr>
        <w:rPr>
          <w:rFonts w:asciiTheme="minorHAnsi" w:hAnsiTheme="minorHAnsi" w:cstheme="minorHAnsi"/>
          <w:bCs/>
          <w:iCs/>
          <w:szCs w:val="20"/>
        </w:rPr>
      </w:pPr>
    </w:p>
    <w:p w:rsidR="003848A6" w:rsidRDefault="003848A6" w:rsidP="003848A6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</w:rPr>
      </w:pPr>
      <w:r w:rsidRPr="00C30189">
        <w:rPr>
          <w:rFonts w:asciiTheme="minorHAnsi" w:hAnsiTheme="minorHAnsi" w:cstheme="minorHAnsi"/>
          <w:b/>
          <w:bCs/>
          <w:sz w:val="22"/>
          <w:szCs w:val="22"/>
        </w:rPr>
        <w:t>Description:</w:t>
      </w:r>
    </w:p>
    <w:p w:rsidR="00553E1C" w:rsidRPr="00C30189" w:rsidRDefault="00553E1C" w:rsidP="003848A6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</w:rPr>
      </w:pPr>
    </w:p>
    <w:p w:rsidR="00C30189" w:rsidRPr="00C30189" w:rsidRDefault="00C30189" w:rsidP="003848A6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</w:rPr>
      </w:pPr>
    </w:p>
    <w:p w:rsidR="003848A6" w:rsidRPr="00C30189" w:rsidRDefault="003848A6" w:rsidP="003848A6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</w:rPr>
      </w:pPr>
      <w:r w:rsidRPr="00C30189">
        <w:rPr>
          <w:rFonts w:asciiTheme="minorHAnsi" w:hAnsiTheme="minorHAnsi" w:cstheme="minorHAnsi"/>
          <w:b/>
          <w:bCs/>
          <w:sz w:val="22"/>
          <w:szCs w:val="22"/>
        </w:rPr>
        <w:t>ROLES AND RESPONSIBILITIES:</w:t>
      </w:r>
    </w:p>
    <w:p w:rsidR="003848A6" w:rsidRDefault="003848A6" w:rsidP="003848A6">
      <w:pPr>
        <w:rPr>
          <w:sz w:val="21"/>
          <w:szCs w:val="20"/>
        </w:rPr>
      </w:pPr>
    </w:p>
    <w:p w:rsidR="00C30189" w:rsidRDefault="00C30189" w:rsidP="003848A6">
      <w:pPr>
        <w:rPr>
          <w:sz w:val="21"/>
          <w:szCs w:val="20"/>
        </w:rPr>
      </w:pPr>
    </w:p>
    <w:p w:rsidR="00C30189" w:rsidRDefault="00C30189" w:rsidP="003848A6">
      <w:pPr>
        <w:rPr>
          <w:sz w:val="21"/>
          <w:szCs w:val="20"/>
        </w:rPr>
      </w:pPr>
    </w:p>
    <w:p w:rsidR="00C30189" w:rsidRDefault="00C30189" w:rsidP="00C30189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>
        <w:t>---------------------------------------------------------------------------------------------------------------------</w:t>
      </w:r>
    </w:p>
    <w:p w:rsidR="00C30189" w:rsidRDefault="00C30189" w:rsidP="003848A6">
      <w:pPr>
        <w:rPr>
          <w:sz w:val="21"/>
          <w:szCs w:val="20"/>
        </w:rPr>
      </w:pPr>
    </w:p>
    <w:p w:rsidR="003848A6" w:rsidRDefault="003848A6" w:rsidP="003848A6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>Assignment Project Title #2:</w:t>
      </w:r>
    </w:p>
    <w:p w:rsidR="003848A6" w:rsidRDefault="003848A6" w:rsidP="003848A6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:rsidR="00536E20" w:rsidRDefault="00536E20" w:rsidP="003848A6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PROJECT TITLE                               :</w:t>
      </w:r>
    </w:p>
    <w:p w:rsidR="003848A6" w:rsidRDefault="00477E1D" w:rsidP="003848A6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CLIENT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            </w:t>
      </w:r>
      <w:r w:rsidR="00536E20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3848A6">
        <w:rPr>
          <w:rFonts w:asciiTheme="minorHAnsi" w:hAnsiTheme="minorHAnsi" w:cstheme="minorHAnsi"/>
          <w:b/>
          <w:bCs/>
          <w:sz w:val="22"/>
          <w:szCs w:val="22"/>
        </w:rPr>
        <w:t xml:space="preserve">:  </w:t>
      </w:r>
    </w:p>
    <w:p w:rsidR="003848A6" w:rsidRDefault="003848A6" w:rsidP="003848A6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ROLE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  <w:t xml:space="preserve">:  </w:t>
      </w:r>
    </w:p>
    <w:p w:rsidR="003848A6" w:rsidRDefault="003848A6" w:rsidP="003848A6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DURATION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  <w:t xml:space="preserve">:  </w:t>
      </w:r>
    </w:p>
    <w:p w:rsidR="003848A6" w:rsidRDefault="00C30189" w:rsidP="003848A6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SKILLS / ENVIRONMENT</w:t>
      </w:r>
      <w:r w:rsidR="003848A6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:  </w:t>
      </w:r>
    </w:p>
    <w:p w:rsidR="003848A6" w:rsidRDefault="003848A6" w:rsidP="003848A6">
      <w:pPr>
        <w:rPr>
          <w:rFonts w:asciiTheme="minorHAnsi" w:hAnsiTheme="minorHAnsi" w:cstheme="minorHAnsi"/>
          <w:bCs/>
          <w:iCs/>
          <w:szCs w:val="20"/>
        </w:rPr>
      </w:pPr>
    </w:p>
    <w:p w:rsidR="003848A6" w:rsidRPr="00C30189" w:rsidRDefault="003848A6" w:rsidP="003848A6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</w:rPr>
      </w:pPr>
      <w:r w:rsidRPr="00C30189">
        <w:rPr>
          <w:rFonts w:asciiTheme="minorHAnsi" w:hAnsiTheme="minorHAnsi" w:cstheme="minorHAnsi"/>
          <w:b/>
          <w:bCs/>
          <w:sz w:val="22"/>
          <w:szCs w:val="22"/>
        </w:rPr>
        <w:t>Description:</w:t>
      </w:r>
    </w:p>
    <w:p w:rsidR="003848A6" w:rsidRDefault="003848A6" w:rsidP="003848A6">
      <w:pPr>
        <w:rPr>
          <w:rFonts w:asciiTheme="minorHAnsi" w:hAnsiTheme="minorHAnsi" w:cstheme="minorHAnsi"/>
          <w:bCs/>
          <w:iCs/>
          <w:szCs w:val="20"/>
        </w:rPr>
      </w:pPr>
    </w:p>
    <w:p w:rsidR="00553E1C" w:rsidRPr="00C30189" w:rsidRDefault="00553E1C" w:rsidP="003848A6">
      <w:pPr>
        <w:rPr>
          <w:rFonts w:asciiTheme="minorHAnsi" w:hAnsiTheme="minorHAnsi" w:cstheme="minorHAnsi"/>
          <w:bCs/>
          <w:iCs/>
          <w:szCs w:val="20"/>
        </w:rPr>
      </w:pPr>
    </w:p>
    <w:p w:rsidR="003848A6" w:rsidRDefault="003848A6" w:rsidP="003848A6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C30189">
        <w:rPr>
          <w:rFonts w:asciiTheme="minorHAnsi" w:hAnsiTheme="minorHAnsi" w:cstheme="minorHAnsi"/>
          <w:b/>
          <w:bCs/>
          <w:sz w:val="22"/>
          <w:szCs w:val="22"/>
        </w:rPr>
        <w:t>ROLES AND RESPONSIBILITIES:</w:t>
      </w:r>
    </w:p>
    <w:p w:rsidR="003848A6" w:rsidRDefault="003848A6" w:rsidP="003848A6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:rsidR="00C30189" w:rsidRDefault="00C30189" w:rsidP="003848A6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:rsidR="003848A6" w:rsidRDefault="003848A6" w:rsidP="00C30189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>
        <w:t>---------------------------------------------------------------------------------------------------------------------</w:t>
      </w:r>
    </w:p>
    <w:p w:rsidR="003848A6" w:rsidRDefault="003848A6" w:rsidP="003848A6">
      <w:pPr>
        <w:rPr>
          <w:sz w:val="21"/>
        </w:rPr>
      </w:pPr>
    </w:p>
    <w:p w:rsidR="003848A6" w:rsidRDefault="003848A6" w:rsidP="003848A6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>Assignment Project Title #</w:t>
      </w:r>
      <w:r w:rsidR="00C30189">
        <w:rPr>
          <w:rFonts w:asciiTheme="minorHAnsi" w:hAnsiTheme="minorHAnsi" w:cstheme="minorHAnsi"/>
          <w:b/>
          <w:bCs/>
          <w:sz w:val="22"/>
          <w:szCs w:val="22"/>
          <w:u w:val="single"/>
        </w:rPr>
        <w:t>3</w:t>
      </w: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>:</w:t>
      </w:r>
    </w:p>
    <w:p w:rsidR="003848A6" w:rsidRDefault="003848A6" w:rsidP="003848A6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:rsidR="00536E20" w:rsidRDefault="00477E1D" w:rsidP="003848A6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PROJECT TITLE</w:t>
      </w:r>
      <w:r w:rsidR="00536E20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:</w:t>
      </w:r>
      <w:bookmarkStart w:id="0" w:name="_GoBack"/>
      <w:bookmarkEnd w:id="0"/>
    </w:p>
    <w:p w:rsidR="003848A6" w:rsidRDefault="00477E1D" w:rsidP="003848A6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CLIENT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            </w:t>
      </w:r>
      <w:r w:rsidR="00536E20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</w:t>
      </w:r>
      <w:r w:rsidR="003848A6">
        <w:rPr>
          <w:rFonts w:asciiTheme="minorHAnsi" w:hAnsiTheme="minorHAnsi" w:cstheme="minorHAnsi"/>
          <w:b/>
          <w:bCs/>
          <w:sz w:val="22"/>
          <w:szCs w:val="22"/>
        </w:rPr>
        <w:t xml:space="preserve">:  </w:t>
      </w:r>
    </w:p>
    <w:p w:rsidR="003848A6" w:rsidRDefault="003848A6" w:rsidP="003848A6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ROLE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  <w:t xml:space="preserve">:  </w:t>
      </w:r>
    </w:p>
    <w:p w:rsidR="003848A6" w:rsidRDefault="003848A6" w:rsidP="003848A6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DURATION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  <w:t xml:space="preserve">:  </w:t>
      </w:r>
    </w:p>
    <w:p w:rsidR="003848A6" w:rsidRDefault="00C30189" w:rsidP="003848A6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SKILLS / ENVIRONMENT</w:t>
      </w:r>
      <w:r w:rsidR="003848A6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:  </w:t>
      </w:r>
    </w:p>
    <w:p w:rsidR="003848A6" w:rsidRDefault="003848A6" w:rsidP="003848A6">
      <w:pPr>
        <w:rPr>
          <w:rFonts w:asciiTheme="minorHAnsi" w:hAnsiTheme="minorHAnsi" w:cstheme="minorHAnsi"/>
          <w:bCs/>
          <w:iCs/>
          <w:szCs w:val="20"/>
        </w:rPr>
      </w:pPr>
    </w:p>
    <w:p w:rsidR="003848A6" w:rsidRPr="00C30189" w:rsidRDefault="003848A6" w:rsidP="003848A6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</w:rPr>
      </w:pPr>
      <w:r w:rsidRPr="00C30189">
        <w:rPr>
          <w:rFonts w:asciiTheme="minorHAnsi" w:hAnsiTheme="minorHAnsi" w:cstheme="minorHAnsi"/>
          <w:b/>
          <w:bCs/>
          <w:sz w:val="22"/>
          <w:szCs w:val="22"/>
        </w:rPr>
        <w:t>Description:</w:t>
      </w:r>
    </w:p>
    <w:p w:rsidR="003848A6" w:rsidRDefault="003848A6" w:rsidP="003848A6">
      <w:pPr>
        <w:rPr>
          <w:rFonts w:asciiTheme="minorHAnsi" w:hAnsiTheme="minorHAnsi" w:cstheme="minorHAnsi"/>
          <w:bCs/>
          <w:iCs/>
          <w:szCs w:val="20"/>
        </w:rPr>
      </w:pPr>
    </w:p>
    <w:p w:rsidR="003848A6" w:rsidRPr="00C30189" w:rsidRDefault="003848A6" w:rsidP="003848A6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</w:rPr>
      </w:pPr>
      <w:r w:rsidRPr="00C30189">
        <w:rPr>
          <w:rFonts w:asciiTheme="minorHAnsi" w:hAnsiTheme="minorHAnsi" w:cstheme="minorHAnsi"/>
          <w:b/>
          <w:bCs/>
          <w:sz w:val="22"/>
          <w:szCs w:val="22"/>
        </w:rPr>
        <w:t>ROLES AND RESPONSIBILITIES:</w:t>
      </w:r>
    </w:p>
    <w:p w:rsidR="003848A6" w:rsidRDefault="003848A6" w:rsidP="003848A6">
      <w:pPr>
        <w:rPr>
          <w:sz w:val="21"/>
          <w:szCs w:val="20"/>
        </w:rPr>
      </w:pPr>
    </w:p>
    <w:p w:rsidR="00C30189" w:rsidRDefault="00C30189" w:rsidP="003848A6">
      <w:pPr>
        <w:rPr>
          <w:sz w:val="21"/>
          <w:szCs w:val="20"/>
        </w:rPr>
      </w:pPr>
    </w:p>
    <w:p w:rsidR="003848A6" w:rsidRDefault="003848A6" w:rsidP="003848A6">
      <w:r>
        <w:t>-------------------------------------------------------------------------------------------------------------------</w:t>
      </w:r>
    </w:p>
    <w:p w:rsidR="00AD73A2" w:rsidRDefault="00AD73A2" w:rsidP="003848A6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:rsidR="003848A6" w:rsidRDefault="003848A6" w:rsidP="003848A6">
      <w:pPr>
        <w:shd w:val="clear" w:color="auto" w:fill="D0CECE"/>
        <w:spacing w:line="276" w:lineRule="auto"/>
        <w:rPr>
          <w:rFonts w:ascii="Calibri" w:hAnsi="Calibri" w:cs="Calibri"/>
          <w:b/>
          <w:bCs/>
          <w:iCs/>
          <w:szCs w:val="20"/>
          <w:u w:val="single"/>
          <w:lang w:val="en-IN"/>
        </w:rPr>
      </w:pPr>
      <w:r>
        <w:rPr>
          <w:rFonts w:ascii="Calibri" w:hAnsi="Calibri" w:cs="Calibri"/>
          <w:b/>
          <w:bCs/>
          <w:iCs/>
          <w:lang w:val="en-IN"/>
        </w:rPr>
        <w:t xml:space="preserve">Education Summary          </w:t>
      </w:r>
    </w:p>
    <w:p w:rsidR="003848A6" w:rsidRDefault="003848A6" w:rsidP="003848A6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568"/>
        <w:gridCol w:w="1577"/>
        <w:gridCol w:w="1819"/>
        <w:gridCol w:w="2141"/>
        <w:gridCol w:w="2245"/>
      </w:tblGrid>
      <w:tr w:rsidR="00F6484D" w:rsidTr="00C30189">
        <w:trPr>
          <w:trHeight w:val="458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14B16" w:rsidRPr="00114B16" w:rsidRDefault="00C30189">
            <w:pPr>
              <w:tabs>
                <w:tab w:val="left" w:pos="0"/>
                <w:tab w:val="left" w:pos="540"/>
              </w:tabs>
              <w:autoSpaceDE w:val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Institution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14B16" w:rsidRPr="00114B16" w:rsidRDefault="00C30189">
            <w:pPr>
              <w:tabs>
                <w:tab w:val="left" w:pos="0"/>
                <w:tab w:val="left" w:pos="540"/>
              </w:tabs>
              <w:autoSpaceDE w:val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Degree </w:t>
            </w:r>
            <w:r w:rsidR="00114B16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ame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14B16" w:rsidRPr="00114B16" w:rsidRDefault="00C30189">
            <w:pPr>
              <w:tabs>
                <w:tab w:val="left" w:pos="0"/>
                <w:tab w:val="left" w:pos="540"/>
              </w:tabs>
              <w:autoSpaceDE w:val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Specialization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14B16" w:rsidRDefault="00C30189">
            <w:pPr>
              <w:tabs>
                <w:tab w:val="left" w:pos="0"/>
                <w:tab w:val="left" w:pos="540"/>
              </w:tabs>
              <w:autoSpaceDE w:val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Year of Passing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14B16" w:rsidRPr="00114B16" w:rsidRDefault="00F6484D">
            <w:pPr>
              <w:tabs>
                <w:tab w:val="left" w:pos="0"/>
                <w:tab w:val="left" w:pos="540"/>
              </w:tabs>
              <w:autoSpaceDE w:val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   CGPA/</w:t>
            </w:r>
            <w:r w:rsidR="00C30189">
              <w:rPr>
                <w:rFonts w:asciiTheme="minorHAnsi" w:hAnsiTheme="minorHAnsi" w:cstheme="minorHAnsi"/>
                <w:b/>
                <w:bCs/>
              </w:rPr>
              <w:t>Percentage</w:t>
            </w:r>
          </w:p>
        </w:tc>
      </w:tr>
      <w:tr w:rsidR="00F6484D" w:rsidTr="00C30189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B16" w:rsidRPr="00F6484D" w:rsidRDefault="00F6484D">
            <w:pPr>
              <w:tabs>
                <w:tab w:val="left" w:pos="0"/>
                <w:tab w:val="left" w:pos="540"/>
              </w:tabs>
              <w:autoSpaceDE w:val="0"/>
              <w:rPr>
                <w:rFonts w:asciiTheme="minorHAnsi" w:hAnsiTheme="minorHAnsi" w:cstheme="minorHAnsi"/>
                <w:bCs/>
                <w:highlight w:val="yellow"/>
              </w:rPr>
            </w:pPr>
            <w:r w:rsidRPr="00F6484D">
              <w:rPr>
                <w:rFonts w:asciiTheme="minorHAnsi" w:hAnsiTheme="minorHAnsi" w:cstheme="minorHAnsi"/>
                <w:bCs/>
                <w:highlight w:val="yellow"/>
              </w:rPr>
              <w:t>ABC COLLEGE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B16" w:rsidRPr="00F6484D" w:rsidRDefault="00F6484D">
            <w:pPr>
              <w:tabs>
                <w:tab w:val="left" w:pos="0"/>
                <w:tab w:val="left" w:pos="540"/>
              </w:tabs>
              <w:autoSpaceDE w:val="0"/>
              <w:rPr>
                <w:rFonts w:asciiTheme="minorHAnsi" w:hAnsiTheme="minorHAnsi" w:cstheme="minorHAnsi"/>
                <w:bCs/>
                <w:highlight w:val="yellow"/>
              </w:rPr>
            </w:pPr>
            <w:proofErr w:type="spellStart"/>
            <w:r w:rsidRPr="00F6484D">
              <w:rPr>
                <w:rFonts w:asciiTheme="minorHAnsi" w:hAnsiTheme="minorHAnsi" w:cstheme="minorHAnsi"/>
                <w:bCs/>
                <w:highlight w:val="yellow"/>
              </w:rPr>
              <w:t>B.Engineering</w:t>
            </w:r>
            <w:proofErr w:type="spellEnd"/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B16" w:rsidRPr="00F6484D" w:rsidRDefault="00F6484D">
            <w:pPr>
              <w:tabs>
                <w:tab w:val="left" w:pos="0"/>
                <w:tab w:val="left" w:pos="540"/>
              </w:tabs>
              <w:autoSpaceDE w:val="0"/>
              <w:rPr>
                <w:rFonts w:asciiTheme="minorHAnsi" w:hAnsiTheme="minorHAnsi" w:cstheme="minorHAnsi"/>
                <w:bCs/>
                <w:highlight w:val="yellow"/>
              </w:rPr>
            </w:pPr>
            <w:r w:rsidRPr="00F6484D">
              <w:rPr>
                <w:rFonts w:asciiTheme="minorHAnsi" w:hAnsiTheme="minorHAnsi" w:cstheme="minorHAnsi"/>
                <w:bCs/>
                <w:highlight w:val="yellow"/>
              </w:rPr>
              <w:t>Mechanical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B16" w:rsidRPr="00F6484D" w:rsidRDefault="00382ACB">
            <w:pPr>
              <w:tabs>
                <w:tab w:val="left" w:pos="0"/>
                <w:tab w:val="left" w:pos="540"/>
              </w:tabs>
              <w:autoSpaceDE w:val="0"/>
              <w:rPr>
                <w:rFonts w:asciiTheme="minorHAnsi" w:hAnsiTheme="minorHAnsi" w:cstheme="minorHAnsi"/>
                <w:bCs/>
                <w:highlight w:val="yellow"/>
              </w:rPr>
            </w:pPr>
            <w:r>
              <w:rPr>
                <w:rFonts w:asciiTheme="minorHAnsi" w:hAnsiTheme="minorHAnsi" w:cstheme="minorHAnsi"/>
                <w:bCs/>
                <w:highlight w:val="yellow"/>
              </w:rPr>
              <w:t xml:space="preserve">Month / </w:t>
            </w:r>
            <w:r w:rsidR="00F6484D" w:rsidRPr="00F6484D">
              <w:rPr>
                <w:rFonts w:asciiTheme="minorHAnsi" w:hAnsiTheme="minorHAnsi" w:cstheme="minorHAnsi"/>
                <w:bCs/>
                <w:highlight w:val="yellow"/>
              </w:rPr>
              <w:t>YYYY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1D" w:rsidRPr="00F6484D" w:rsidRDefault="00477E1D" w:rsidP="00477E1D">
            <w:pPr>
              <w:tabs>
                <w:tab w:val="left" w:pos="0"/>
                <w:tab w:val="left" w:pos="540"/>
              </w:tabs>
              <w:autoSpaceDE w:val="0"/>
              <w:rPr>
                <w:rFonts w:asciiTheme="minorHAnsi" w:hAnsiTheme="minorHAnsi" w:cstheme="minorHAnsi"/>
                <w:bCs/>
                <w:highlight w:val="yellow"/>
              </w:rPr>
            </w:pPr>
            <w:r>
              <w:rPr>
                <w:rFonts w:asciiTheme="minorHAnsi" w:hAnsiTheme="minorHAnsi" w:cstheme="minorHAnsi"/>
                <w:bCs/>
                <w:highlight w:val="yellow"/>
              </w:rPr>
              <w:t xml:space="preserve">     CGPA/PERCENTAGE</w:t>
            </w:r>
          </w:p>
        </w:tc>
      </w:tr>
      <w:tr w:rsidR="00F6484D" w:rsidTr="00C30189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B16" w:rsidRDefault="00114B16">
            <w:pPr>
              <w:tabs>
                <w:tab w:val="left" w:pos="0"/>
                <w:tab w:val="left" w:pos="540"/>
              </w:tabs>
              <w:autoSpaceDE w:val="0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B16" w:rsidRDefault="00114B16">
            <w:pPr>
              <w:tabs>
                <w:tab w:val="left" w:pos="0"/>
                <w:tab w:val="left" w:pos="540"/>
              </w:tabs>
              <w:autoSpaceDE w:val="0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B16" w:rsidRDefault="00114B16">
            <w:pPr>
              <w:tabs>
                <w:tab w:val="left" w:pos="0"/>
                <w:tab w:val="left" w:pos="540"/>
              </w:tabs>
              <w:autoSpaceDE w:val="0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B16" w:rsidRDefault="00114B16">
            <w:pPr>
              <w:tabs>
                <w:tab w:val="left" w:pos="0"/>
                <w:tab w:val="left" w:pos="540"/>
              </w:tabs>
              <w:autoSpaceDE w:val="0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B16" w:rsidRDefault="00114B16">
            <w:pPr>
              <w:tabs>
                <w:tab w:val="left" w:pos="0"/>
                <w:tab w:val="left" w:pos="540"/>
              </w:tabs>
              <w:autoSpaceDE w:val="0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</w:tr>
      <w:tr w:rsidR="00F6484D" w:rsidTr="00C30189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B16" w:rsidRDefault="00114B16">
            <w:pPr>
              <w:tabs>
                <w:tab w:val="left" w:pos="0"/>
                <w:tab w:val="left" w:pos="540"/>
              </w:tabs>
              <w:autoSpaceDE w:val="0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B16" w:rsidRDefault="00114B16">
            <w:pPr>
              <w:tabs>
                <w:tab w:val="left" w:pos="0"/>
                <w:tab w:val="left" w:pos="540"/>
              </w:tabs>
              <w:autoSpaceDE w:val="0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B16" w:rsidRDefault="00114B16">
            <w:pPr>
              <w:tabs>
                <w:tab w:val="left" w:pos="0"/>
                <w:tab w:val="left" w:pos="540"/>
              </w:tabs>
              <w:autoSpaceDE w:val="0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B16" w:rsidRDefault="00114B16">
            <w:pPr>
              <w:tabs>
                <w:tab w:val="left" w:pos="0"/>
                <w:tab w:val="left" w:pos="540"/>
              </w:tabs>
              <w:autoSpaceDE w:val="0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B16" w:rsidRDefault="00114B16">
            <w:pPr>
              <w:tabs>
                <w:tab w:val="left" w:pos="0"/>
                <w:tab w:val="left" w:pos="540"/>
              </w:tabs>
              <w:autoSpaceDE w:val="0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</w:tr>
      <w:tr w:rsidR="00F6484D" w:rsidTr="00C30189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B16" w:rsidRDefault="00114B16">
            <w:pPr>
              <w:tabs>
                <w:tab w:val="left" w:pos="0"/>
                <w:tab w:val="left" w:pos="540"/>
              </w:tabs>
              <w:autoSpaceDE w:val="0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B16" w:rsidRDefault="00114B16">
            <w:pPr>
              <w:tabs>
                <w:tab w:val="left" w:pos="0"/>
                <w:tab w:val="left" w:pos="540"/>
              </w:tabs>
              <w:autoSpaceDE w:val="0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B16" w:rsidRDefault="00114B16">
            <w:pPr>
              <w:tabs>
                <w:tab w:val="left" w:pos="0"/>
                <w:tab w:val="left" w:pos="540"/>
              </w:tabs>
              <w:autoSpaceDE w:val="0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B16" w:rsidRDefault="00114B16">
            <w:pPr>
              <w:tabs>
                <w:tab w:val="left" w:pos="0"/>
                <w:tab w:val="left" w:pos="540"/>
              </w:tabs>
              <w:autoSpaceDE w:val="0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B16" w:rsidRDefault="00114B16">
            <w:pPr>
              <w:tabs>
                <w:tab w:val="left" w:pos="0"/>
                <w:tab w:val="left" w:pos="540"/>
              </w:tabs>
              <w:autoSpaceDE w:val="0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</w:tr>
    </w:tbl>
    <w:p w:rsidR="00C30189" w:rsidRDefault="00C30189" w:rsidP="00114B16">
      <w:pPr>
        <w:pStyle w:val="Default"/>
        <w:spacing w:after="112" w:line="276" w:lineRule="auto"/>
        <w:jc w:val="both"/>
        <w:rPr>
          <w:rFonts w:asciiTheme="minorHAnsi" w:eastAsia="SimSun" w:hAnsiTheme="minorHAnsi" w:cstheme="minorHAnsi"/>
          <w:b/>
          <w:bCs/>
          <w:color w:val="auto"/>
          <w:kern w:val="2"/>
          <w:sz w:val="22"/>
          <w:szCs w:val="22"/>
          <w:u w:val="single"/>
          <w:lang w:val="en-US" w:eastAsia="zh-CN"/>
        </w:rPr>
      </w:pPr>
    </w:p>
    <w:sectPr w:rsidR="00C30189" w:rsidSect="00E17F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4E15" w:rsidRDefault="00984E15" w:rsidP="00394529">
      <w:r>
        <w:separator/>
      </w:r>
    </w:p>
  </w:endnote>
  <w:endnote w:type="continuationSeparator" w:id="0">
    <w:p w:rsidR="00984E15" w:rsidRDefault="00984E15" w:rsidP="003945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font314">
    <w:altName w:val="MS Mincho"/>
    <w:charset w:val="80"/>
    <w:family w:val="auto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plified Arabic Fixed">
    <w:charset w:val="B2"/>
    <w:family w:val="modern"/>
    <w:pitch w:val="fixed"/>
    <w:sig w:usb0="00002003" w:usb1="00000000" w:usb2="00000008" w:usb3="00000000" w:csb0="0000004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F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516" w:rsidRDefault="00F9751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F6F" w:rsidRDefault="00384F6F">
    <w:pPr>
      <w:pStyle w:val="Footer"/>
      <w:pBdr>
        <w:bottom w:val="single" w:sz="6" w:space="1" w:color="auto"/>
      </w:pBdr>
    </w:pPr>
  </w:p>
  <w:p w:rsidR="00330B09" w:rsidRPr="006A072E" w:rsidRDefault="000E1C05" w:rsidP="00485299">
    <w:pPr>
      <w:rPr>
        <w:rFonts w:ascii="Calibri" w:hAnsi="Calibri"/>
        <w:color w:val="000000"/>
        <w:sz w:val="22"/>
        <w:szCs w:val="22"/>
      </w:rPr>
    </w:pPr>
    <w:r>
      <w:rPr>
        <w:rFonts w:ascii="Arial" w:hAnsi="Arial" w:cs="Arial"/>
        <w:color w:val="000000" w:themeColor="text1"/>
        <w:sz w:val="20"/>
      </w:rPr>
      <w:t>File Name:</w:t>
    </w:r>
    <w:r w:rsidR="004C58DC">
      <w:rPr>
        <w:rFonts w:asciiTheme="minorHAnsi" w:hAnsiTheme="minorHAnsi"/>
        <w:bCs/>
        <w:sz w:val="22"/>
        <w:szCs w:val="22"/>
      </w:rPr>
      <w:t xml:space="preserve"> Full Name</w:t>
    </w:r>
    <w:r w:rsidR="00AC7A5E" w:rsidRPr="00AC7A5E">
      <w:rPr>
        <w:rFonts w:asciiTheme="minorHAnsi" w:hAnsiTheme="minorHAnsi"/>
        <w:caps/>
        <w:sz w:val="22"/>
        <w:szCs w:val="22"/>
      </w:rPr>
      <w:tab/>
    </w:r>
    <w:r w:rsidR="00AC7A5E">
      <w:rPr>
        <w:rFonts w:asciiTheme="minorHAnsi" w:hAnsiTheme="minorHAnsi" w:cs="Arial"/>
        <w:sz w:val="22"/>
        <w:szCs w:val="22"/>
      </w:rPr>
      <w:t xml:space="preserve">                           </w:t>
    </w:r>
    <w:r w:rsidR="00916724">
      <w:rPr>
        <w:rFonts w:ascii="Arial" w:hAnsi="Arial" w:cs="Arial"/>
        <w:color w:val="000000" w:themeColor="text1"/>
        <w:sz w:val="20"/>
        <w:szCs w:val="20"/>
      </w:rPr>
      <w:tab/>
    </w:r>
    <w:r w:rsidR="00916724">
      <w:rPr>
        <w:rFonts w:ascii="Arial" w:hAnsi="Arial" w:cs="Arial"/>
        <w:color w:val="000000" w:themeColor="text1"/>
        <w:sz w:val="20"/>
        <w:szCs w:val="20"/>
      </w:rPr>
      <w:tab/>
    </w:r>
    <w:r w:rsidR="00963EC1">
      <w:rPr>
        <w:rFonts w:ascii="Arial" w:hAnsi="Arial" w:cs="Arial"/>
        <w:color w:val="000000" w:themeColor="text1"/>
        <w:sz w:val="20"/>
        <w:szCs w:val="20"/>
      </w:rPr>
      <w:t xml:space="preserve">                            </w:t>
    </w:r>
    <w:r w:rsidR="00C56BDA">
      <w:rPr>
        <w:rFonts w:ascii="Arial" w:hAnsi="Arial" w:cs="Arial"/>
        <w:color w:val="000000" w:themeColor="text1"/>
        <w:sz w:val="20"/>
        <w:szCs w:val="20"/>
      </w:rPr>
      <w:t xml:space="preserve">   </w:t>
    </w:r>
    <w:r w:rsidR="00963EC1">
      <w:rPr>
        <w:rFonts w:ascii="Arial" w:hAnsi="Arial" w:cs="Arial"/>
        <w:color w:val="000000" w:themeColor="text1"/>
        <w:sz w:val="20"/>
        <w:szCs w:val="20"/>
      </w:rPr>
      <w:t xml:space="preserve">  </w:t>
    </w:r>
    <w:r w:rsidR="008205FA">
      <w:rPr>
        <w:rFonts w:ascii="Arial" w:hAnsi="Arial" w:cs="Arial"/>
        <w:color w:val="000000" w:themeColor="text1"/>
        <w:sz w:val="20"/>
        <w:szCs w:val="20"/>
      </w:rPr>
      <w:t xml:space="preserve"> </w:t>
    </w:r>
    <w:r w:rsidR="00C30189">
      <w:rPr>
        <w:rFonts w:ascii="Arial" w:hAnsi="Arial" w:cs="Arial"/>
        <w:color w:val="000000" w:themeColor="text1"/>
        <w:sz w:val="20"/>
        <w:szCs w:val="20"/>
      </w:rPr>
      <w:t xml:space="preserve">                                     </w:t>
    </w:r>
    <w:r w:rsidR="00384F6F" w:rsidRPr="000056AE">
      <w:rPr>
        <w:rFonts w:ascii="Arial" w:hAnsi="Arial" w:cs="Arial"/>
        <w:color w:val="000000" w:themeColor="text1"/>
        <w:sz w:val="20"/>
      </w:rPr>
      <w:t xml:space="preserve">Page </w:t>
    </w:r>
    <w:r w:rsidR="00E17FE0" w:rsidRPr="000056AE">
      <w:rPr>
        <w:rFonts w:ascii="Arial" w:hAnsi="Arial" w:cs="Arial"/>
        <w:color w:val="000000" w:themeColor="text1"/>
        <w:sz w:val="20"/>
      </w:rPr>
      <w:fldChar w:fldCharType="begin"/>
    </w:r>
    <w:r w:rsidR="00384F6F" w:rsidRPr="000056AE">
      <w:rPr>
        <w:rFonts w:ascii="Arial" w:hAnsi="Arial" w:cs="Arial"/>
        <w:color w:val="000000" w:themeColor="text1"/>
        <w:sz w:val="20"/>
      </w:rPr>
      <w:instrText xml:space="preserve"> PAGE </w:instrText>
    </w:r>
    <w:r w:rsidR="00E17FE0" w:rsidRPr="000056AE">
      <w:rPr>
        <w:rFonts w:ascii="Arial" w:hAnsi="Arial" w:cs="Arial"/>
        <w:color w:val="000000" w:themeColor="text1"/>
        <w:sz w:val="20"/>
      </w:rPr>
      <w:fldChar w:fldCharType="separate"/>
    </w:r>
    <w:r w:rsidR="002B12EA">
      <w:rPr>
        <w:rFonts w:ascii="Arial" w:hAnsi="Arial" w:cs="Arial"/>
        <w:noProof/>
        <w:color w:val="000000" w:themeColor="text1"/>
        <w:sz w:val="20"/>
      </w:rPr>
      <w:t>2</w:t>
    </w:r>
    <w:r w:rsidR="00E17FE0" w:rsidRPr="000056AE">
      <w:rPr>
        <w:rFonts w:ascii="Arial" w:hAnsi="Arial" w:cs="Arial"/>
        <w:color w:val="000000" w:themeColor="text1"/>
        <w:sz w:val="20"/>
      </w:rPr>
      <w:fldChar w:fldCharType="end"/>
    </w:r>
    <w:r w:rsidR="00384F6F" w:rsidRPr="000056AE">
      <w:rPr>
        <w:rFonts w:ascii="Arial" w:hAnsi="Arial" w:cs="Arial"/>
        <w:color w:val="000000" w:themeColor="text1"/>
        <w:sz w:val="20"/>
      </w:rPr>
      <w:t xml:space="preserve">of </w:t>
    </w:r>
    <w:r w:rsidR="00E17FE0" w:rsidRPr="000056AE">
      <w:rPr>
        <w:rFonts w:ascii="Arial" w:hAnsi="Arial" w:cs="Arial"/>
        <w:color w:val="000000" w:themeColor="text1"/>
        <w:sz w:val="20"/>
      </w:rPr>
      <w:fldChar w:fldCharType="begin"/>
    </w:r>
    <w:r w:rsidR="00384F6F" w:rsidRPr="000056AE">
      <w:rPr>
        <w:rFonts w:ascii="Arial" w:hAnsi="Arial" w:cs="Arial"/>
        <w:color w:val="000000" w:themeColor="text1"/>
        <w:sz w:val="20"/>
      </w:rPr>
      <w:instrText xml:space="preserve"> NUMPAGES </w:instrText>
    </w:r>
    <w:r w:rsidR="00E17FE0" w:rsidRPr="000056AE">
      <w:rPr>
        <w:rFonts w:ascii="Arial" w:hAnsi="Arial" w:cs="Arial"/>
        <w:color w:val="000000" w:themeColor="text1"/>
        <w:sz w:val="20"/>
      </w:rPr>
      <w:fldChar w:fldCharType="separate"/>
    </w:r>
    <w:r w:rsidR="002B12EA">
      <w:rPr>
        <w:rFonts w:ascii="Arial" w:hAnsi="Arial" w:cs="Arial"/>
        <w:noProof/>
        <w:color w:val="000000" w:themeColor="text1"/>
        <w:sz w:val="20"/>
      </w:rPr>
      <w:t>2</w:t>
    </w:r>
    <w:r w:rsidR="00E17FE0" w:rsidRPr="000056AE">
      <w:rPr>
        <w:rFonts w:ascii="Arial" w:hAnsi="Arial" w:cs="Arial"/>
        <w:color w:val="000000" w:themeColor="text1"/>
        <w:sz w:val="20"/>
      </w:rPr>
      <w:fldChar w:fldCharType="end"/>
    </w:r>
  </w:p>
  <w:p w:rsidR="00384F6F" w:rsidRPr="000056AE" w:rsidRDefault="00384F6F" w:rsidP="00384F6F">
    <w:pPr>
      <w:pStyle w:val="Footer"/>
      <w:pBdr>
        <w:top w:val="single" w:sz="4" w:space="1" w:color="auto"/>
      </w:pBdr>
      <w:jc w:val="center"/>
      <w:rPr>
        <w:rFonts w:ascii="Arial" w:hAnsi="Arial" w:cs="Arial"/>
        <w:color w:val="7F7F7F"/>
        <w:sz w:val="20"/>
      </w:rPr>
    </w:pPr>
    <w:r w:rsidRPr="000056AE">
      <w:rPr>
        <w:rFonts w:ascii="Arial" w:hAnsi="Arial" w:cs="Arial"/>
        <w:bCs/>
        <w:color w:val="000000" w:themeColor="text1"/>
        <w:sz w:val="20"/>
        <w:szCs w:val="20"/>
      </w:rPr>
      <w:t xml:space="preserve">SLK </w:t>
    </w:r>
    <w:r w:rsidR="00114B16">
      <w:rPr>
        <w:rFonts w:ascii="Arial" w:hAnsi="Arial" w:cs="Arial"/>
        <w:bCs/>
        <w:color w:val="000000" w:themeColor="text1"/>
        <w:sz w:val="20"/>
        <w:szCs w:val="20"/>
      </w:rPr>
      <w:t xml:space="preserve">Software </w:t>
    </w:r>
    <w:proofErr w:type="spellStart"/>
    <w:r w:rsidR="00114B16">
      <w:rPr>
        <w:rFonts w:ascii="Arial" w:hAnsi="Arial" w:cs="Arial"/>
        <w:bCs/>
        <w:color w:val="000000" w:themeColor="text1"/>
        <w:sz w:val="20"/>
        <w:szCs w:val="20"/>
      </w:rPr>
      <w:t>Pvt.Ltd</w:t>
    </w:r>
    <w:proofErr w:type="spellEnd"/>
    <w:r w:rsidR="00114B16">
      <w:rPr>
        <w:rFonts w:ascii="Arial" w:hAnsi="Arial" w:cs="Arial"/>
        <w:bCs/>
        <w:color w:val="000000" w:themeColor="text1"/>
        <w:sz w:val="20"/>
        <w:szCs w:val="20"/>
      </w:rPr>
      <w:t xml:space="preserve">. </w:t>
    </w:r>
    <w:r w:rsidRPr="000056AE">
      <w:rPr>
        <w:rFonts w:ascii="Arial" w:hAnsi="Arial" w:cs="Arial"/>
        <w:bCs/>
        <w:color w:val="000000" w:themeColor="text1"/>
        <w:sz w:val="20"/>
        <w:szCs w:val="20"/>
      </w:rPr>
      <w:t xml:space="preserve">Confidential </w:t>
    </w:r>
    <w:r w:rsidRPr="000056AE">
      <w:rPr>
        <w:rFonts w:ascii="Arial" w:hAnsi="Arial" w:cs="Arial"/>
        <w:bCs/>
        <w:color w:val="000000" w:themeColor="text1"/>
        <w:sz w:val="20"/>
      </w:rPr>
      <w:t>Information. All rights reserved</w:t>
    </w:r>
    <w:r w:rsidRPr="000056AE">
      <w:rPr>
        <w:rFonts w:ascii="Arial" w:hAnsi="Arial" w:cs="Arial"/>
        <w:bCs/>
        <w:color w:val="7F7F7F"/>
        <w:sz w:val="20"/>
      </w:rPr>
      <w:t xml:space="preserve">.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516" w:rsidRDefault="00F975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4E15" w:rsidRDefault="00984E15" w:rsidP="00394529">
      <w:r>
        <w:separator/>
      </w:r>
    </w:p>
  </w:footnote>
  <w:footnote w:type="continuationSeparator" w:id="0">
    <w:p w:rsidR="00984E15" w:rsidRDefault="00984E15" w:rsidP="003945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516" w:rsidRDefault="00F9751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8A6" w:rsidRPr="00F6484D" w:rsidRDefault="00C30189" w:rsidP="00AD73A2">
    <w:pPr>
      <w:pStyle w:val="Header"/>
      <w:rPr>
        <w:rFonts w:ascii="Calibri" w:hAnsi="Calibri"/>
        <w:color w:val="000000"/>
        <w:sz w:val="22"/>
        <w:szCs w:val="22"/>
      </w:rPr>
    </w:pPr>
    <w:r>
      <w:rPr>
        <w:b/>
        <w:bCs/>
        <w:noProof/>
        <w:color w:val="333333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4352925</wp:posOffset>
          </wp:positionH>
          <wp:positionV relativeFrom="paragraph">
            <wp:posOffset>-304800</wp:posOffset>
          </wp:positionV>
          <wp:extent cx="1819275" cy="571500"/>
          <wp:effectExtent l="0" t="0" r="9525" b="0"/>
          <wp:wrapNone/>
          <wp:docPr id="4" name="Picture 4" descr="slk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slk-logo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ibri" w:hAnsi="Calibri"/>
        <w:b/>
        <w:color w:val="000000"/>
        <w:sz w:val="22"/>
        <w:szCs w:val="22"/>
      </w:rPr>
      <w:t>{</w:t>
    </w:r>
    <w:r w:rsidR="00F6484D">
      <w:rPr>
        <w:rFonts w:ascii="Calibri" w:hAnsi="Calibri"/>
        <w:color w:val="000000"/>
        <w:sz w:val="22"/>
        <w:szCs w:val="22"/>
      </w:rPr>
      <w:t xml:space="preserve"> </w:t>
    </w:r>
    <w:r>
      <w:rPr>
        <w:rFonts w:ascii="Calibri" w:hAnsi="Calibri"/>
        <w:color w:val="000000"/>
        <w:sz w:val="22"/>
        <w:szCs w:val="22"/>
      </w:rPr>
      <w:t>}</w:t>
    </w:r>
    <w:r w:rsidR="00F6484D">
      <w:rPr>
        <w:rFonts w:ascii="Calibri" w:hAnsi="Calibri"/>
        <w:color w:val="000000"/>
        <w:sz w:val="22"/>
        <w:szCs w:val="22"/>
      </w:rPr>
      <w:t xml:space="preserve">                                                                                                           </w:t>
    </w:r>
    <w:r w:rsidR="003848A6">
      <w:rPr>
        <w:rFonts w:ascii="Calibri" w:hAnsi="Calibri"/>
        <w:color w:val="000000"/>
        <w:sz w:val="22"/>
        <w:szCs w:val="22"/>
      </w:rPr>
      <w:t xml:space="preserve">                                                                     </w:t>
    </w:r>
    <w:r w:rsidR="00F6484D">
      <w:rPr>
        <w:rFonts w:ascii="Calibri" w:hAnsi="Calibri"/>
        <w:color w:val="000000"/>
        <w:sz w:val="22"/>
        <w:szCs w:val="22"/>
      </w:rPr>
      <w:t xml:space="preserve">                                                          </w:t>
    </w:r>
    <w:r w:rsidR="003848A6">
      <w:rPr>
        <w:rFonts w:ascii="Calibri" w:hAnsi="Calibri"/>
        <w:color w:val="000000"/>
        <w:sz w:val="22"/>
        <w:szCs w:val="22"/>
      </w:rPr>
      <w:t xml:space="preserve">         </w:t>
    </w:r>
    <w:r w:rsidR="00F6484D">
      <w:rPr>
        <w:rFonts w:ascii="Calibri" w:hAnsi="Calibri"/>
        <w:color w:val="000000"/>
        <w:sz w:val="22"/>
        <w:szCs w:val="22"/>
      </w:rPr>
      <w:t xml:space="preserve">                    </w:t>
    </w:r>
  </w:p>
  <w:p w:rsidR="001C178C" w:rsidRPr="00AC7A5E" w:rsidRDefault="00E17FE0" w:rsidP="006A072E">
    <w:pPr>
      <w:rPr>
        <w:rFonts w:asciiTheme="minorHAnsi" w:hAnsiTheme="minorHAnsi" w:cs="Arial"/>
        <w:sz w:val="22"/>
        <w:szCs w:val="22"/>
      </w:rPr>
    </w:pPr>
    <w:r>
      <w:rPr>
        <w:rFonts w:asciiTheme="minorHAnsi" w:hAnsiTheme="minorHAnsi" w:cs="Arial"/>
        <w:noProof/>
        <w:sz w:val="22"/>
        <w:szCs w:val="22"/>
      </w:rPr>
      <w:pict>
        <v:line id="Straight Connector 2" o:spid="_x0000_s2049" style="position:absolute;flip:y;z-index:251663360;visibility:visible;mso-width-relative:margin" from="-15pt,14.65pt" to="490.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" strokecolor="#5b9bd5 [3204]" strokeweight=".5pt">
          <v:stroke joinstyle="miter"/>
        </v:lin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516" w:rsidRDefault="00F9751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pt;height:9pt" o:bullet="t">
        <v:imagedata r:id="rId1" o:title="j0115844"/>
      </v:shape>
    </w:pict>
  </w:numPicBullet>
  <w:abstractNum w:abstractNumId="0">
    <w:nsid w:val="FFFFFF83"/>
    <w:multiLevelType w:val="singleLevel"/>
    <w:tmpl w:val="27B0197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0000001"/>
    <w:multiLevelType w:val="singleLevel"/>
    <w:tmpl w:val="00000001"/>
    <w:name w:val="WW8Num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/>
        <w:b/>
        <w:sz w:val="16"/>
        <w:szCs w:val="16"/>
      </w:rPr>
    </w:lvl>
  </w:abstractNum>
  <w:abstractNum w:abstractNumId="3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</w:abstractNum>
  <w:abstractNum w:abstractNumId="4">
    <w:nsid w:val="00000005"/>
    <w:multiLevelType w:val="multilevel"/>
    <w:tmpl w:val="5DCE39B8"/>
    <w:name w:val="WW8Num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Wingding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5">
    <w:nsid w:val="00000007"/>
    <w:multiLevelType w:val="singleLevel"/>
    <w:tmpl w:val="00000007"/>
    <w:name w:val="WW8Num12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/>
      </w:rPr>
    </w:lvl>
  </w:abstractNum>
  <w:abstractNum w:abstractNumId="6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>
    <w:nsid w:val="00000009"/>
    <w:multiLevelType w:val="singleLevel"/>
    <w:tmpl w:val="00000009"/>
    <w:name w:val="WW8Num15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/>
      </w:rPr>
    </w:lvl>
  </w:abstractNum>
  <w:abstractNum w:abstractNumId="8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2"/>
        <w:szCs w:val="22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2"/>
        <w:szCs w:val="2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2"/>
        <w:szCs w:val="22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2"/>
        <w:szCs w:val="22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2"/>
        <w:szCs w:val="22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2"/>
        <w:szCs w:val="22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2"/>
        <w:szCs w:val="22"/>
      </w:rPr>
    </w:lvl>
  </w:abstractNum>
  <w:abstractNum w:abstractNumId="9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ourier New" w:hint="default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sz w:val="22"/>
        <w:szCs w:val="22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Courier New" w:hint="default"/>
        <w:sz w:val="22"/>
        <w:szCs w:val="2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Courier New" w:hint="default"/>
        <w:sz w:val="22"/>
        <w:szCs w:val="22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Courier New" w:hint="default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Courier New" w:hint="default"/>
        <w:sz w:val="22"/>
        <w:szCs w:val="22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ourier New" w:hint="default"/>
        <w:sz w:val="22"/>
        <w:szCs w:val="22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Courier New" w:hint="default"/>
        <w:sz w:val="22"/>
        <w:szCs w:val="22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Courier New" w:hint="default"/>
        <w:sz w:val="22"/>
        <w:szCs w:val="22"/>
      </w:rPr>
    </w:lvl>
  </w:abstractNum>
  <w:abstractNum w:abstractNumId="10">
    <w:nsid w:val="02412B20"/>
    <w:multiLevelType w:val="hybridMultilevel"/>
    <w:tmpl w:val="419EB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A6E44FE"/>
    <w:multiLevelType w:val="hybridMultilevel"/>
    <w:tmpl w:val="0C602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07D3CF1"/>
    <w:multiLevelType w:val="hybridMultilevel"/>
    <w:tmpl w:val="772EB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371116C"/>
    <w:multiLevelType w:val="multilevel"/>
    <w:tmpl w:val="6AB4D7CC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</w:rPr>
    </w:lvl>
  </w:abstractNum>
  <w:abstractNum w:abstractNumId="14">
    <w:nsid w:val="1743176F"/>
    <w:multiLevelType w:val="multilevel"/>
    <w:tmpl w:val="F42CF0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080" w:hanging="360"/>
      </w:pPr>
      <w:rPr>
        <w:rFonts w:hint="default"/>
      </w:rPr>
    </w:lvl>
    <w:lvl w:ilvl="2">
      <w:start w:val="2"/>
      <w:numFmt w:val="decimal"/>
      <w:lvlText w:val="%3)"/>
      <w:lvlJc w:val="left"/>
      <w:pPr>
        <w:ind w:left="180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>
    <w:nsid w:val="174909DE"/>
    <w:multiLevelType w:val="hybridMultilevel"/>
    <w:tmpl w:val="C414B7C2"/>
    <w:lvl w:ilvl="0" w:tplc="062E50A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0C4886"/>
    <w:multiLevelType w:val="hybridMultilevel"/>
    <w:tmpl w:val="821294F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67D381B"/>
    <w:multiLevelType w:val="hybridMultilevel"/>
    <w:tmpl w:val="315AC670"/>
    <w:lvl w:ilvl="0" w:tplc="3D02DA84">
      <w:start w:val="1"/>
      <w:numFmt w:val="bullet"/>
      <w:lvlText w:val=""/>
      <w:lvlJc w:val="left"/>
      <w:pPr>
        <w:ind w:left="720" w:hanging="359"/>
      </w:pPr>
      <w:rPr>
        <w:rFonts w:ascii="Symbol" w:hAnsi="Symbol" w:hint="default"/>
      </w:rPr>
    </w:lvl>
    <w:lvl w:ilvl="1" w:tplc="76749B26">
      <w:start w:val="1"/>
      <w:numFmt w:val="bullet"/>
      <w:lvlText w:val="o"/>
      <w:lvlJc w:val="left"/>
      <w:pPr>
        <w:ind w:left="1440" w:hanging="359"/>
      </w:pPr>
      <w:rPr>
        <w:rFonts w:ascii="Courier New" w:hAnsi="Courier New" w:cs="Courier New" w:hint="default"/>
      </w:rPr>
    </w:lvl>
    <w:lvl w:ilvl="2" w:tplc="A73E771A">
      <w:start w:val="1"/>
      <w:numFmt w:val="bullet"/>
      <w:lvlText w:val=""/>
      <w:lvlJc w:val="left"/>
      <w:pPr>
        <w:ind w:left="2160" w:hanging="359"/>
      </w:pPr>
      <w:rPr>
        <w:rFonts w:ascii="Wingdings" w:hAnsi="Wingdings" w:hint="default"/>
      </w:rPr>
    </w:lvl>
    <w:lvl w:ilvl="3" w:tplc="9FAC293A">
      <w:start w:val="1"/>
      <w:numFmt w:val="bullet"/>
      <w:lvlText w:val=""/>
      <w:lvlJc w:val="left"/>
      <w:pPr>
        <w:ind w:left="2880" w:hanging="359"/>
      </w:pPr>
      <w:rPr>
        <w:rFonts w:ascii="Symbol" w:hAnsi="Symbol" w:hint="default"/>
      </w:rPr>
    </w:lvl>
    <w:lvl w:ilvl="4" w:tplc="092E7942">
      <w:start w:val="1"/>
      <w:numFmt w:val="bullet"/>
      <w:lvlText w:val="o"/>
      <w:lvlJc w:val="left"/>
      <w:pPr>
        <w:ind w:left="3600" w:hanging="359"/>
      </w:pPr>
      <w:rPr>
        <w:rFonts w:ascii="Courier New" w:hAnsi="Courier New" w:cs="Courier New" w:hint="default"/>
      </w:rPr>
    </w:lvl>
    <w:lvl w:ilvl="5" w:tplc="7804D5AC">
      <w:start w:val="1"/>
      <w:numFmt w:val="bullet"/>
      <w:lvlText w:val=""/>
      <w:lvlJc w:val="left"/>
      <w:pPr>
        <w:ind w:left="4320" w:hanging="359"/>
      </w:pPr>
      <w:rPr>
        <w:rFonts w:ascii="Wingdings" w:hAnsi="Wingdings" w:hint="default"/>
      </w:rPr>
    </w:lvl>
    <w:lvl w:ilvl="6" w:tplc="A5D0CC2E">
      <w:start w:val="1"/>
      <w:numFmt w:val="bullet"/>
      <w:lvlText w:val=""/>
      <w:lvlJc w:val="left"/>
      <w:pPr>
        <w:ind w:left="5040" w:hanging="359"/>
      </w:pPr>
      <w:rPr>
        <w:rFonts w:ascii="Symbol" w:hAnsi="Symbol" w:hint="default"/>
      </w:rPr>
    </w:lvl>
    <w:lvl w:ilvl="7" w:tplc="913083AA">
      <w:start w:val="1"/>
      <w:numFmt w:val="bullet"/>
      <w:lvlText w:val="o"/>
      <w:lvlJc w:val="left"/>
      <w:pPr>
        <w:ind w:left="5760" w:hanging="359"/>
      </w:pPr>
      <w:rPr>
        <w:rFonts w:ascii="Courier New" w:hAnsi="Courier New" w:cs="Courier New" w:hint="default"/>
      </w:rPr>
    </w:lvl>
    <w:lvl w:ilvl="8" w:tplc="B41C33AC">
      <w:start w:val="1"/>
      <w:numFmt w:val="bullet"/>
      <w:lvlText w:val=""/>
      <w:lvlJc w:val="left"/>
      <w:pPr>
        <w:ind w:left="6480" w:hanging="359"/>
      </w:pPr>
      <w:rPr>
        <w:rFonts w:ascii="Wingdings" w:hAnsi="Wingdings" w:hint="default"/>
      </w:rPr>
    </w:lvl>
  </w:abstractNum>
  <w:abstractNum w:abstractNumId="18">
    <w:nsid w:val="2B046572"/>
    <w:multiLevelType w:val="hybridMultilevel"/>
    <w:tmpl w:val="C12AE790"/>
    <w:lvl w:ilvl="0" w:tplc="5754919E">
      <w:start w:val="1"/>
      <w:numFmt w:val="bullet"/>
      <w:pStyle w:val="lis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0166A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1082F48"/>
    <w:multiLevelType w:val="hybridMultilevel"/>
    <w:tmpl w:val="051EA1FA"/>
    <w:lvl w:ilvl="0" w:tplc="936ABEEE">
      <w:start w:val="1"/>
      <w:numFmt w:val="bullet"/>
      <w:pStyle w:val="Bullet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5956358"/>
    <w:multiLevelType w:val="multilevel"/>
    <w:tmpl w:val="D2080164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</w:rPr>
    </w:lvl>
  </w:abstractNum>
  <w:abstractNum w:abstractNumId="21">
    <w:nsid w:val="37892F65"/>
    <w:multiLevelType w:val="hybridMultilevel"/>
    <w:tmpl w:val="E24C3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5C1808"/>
    <w:multiLevelType w:val="multilevel"/>
    <w:tmpl w:val="63728EB0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>
    <w:nsid w:val="3CB06226"/>
    <w:multiLevelType w:val="multilevel"/>
    <w:tmpl w:val="3CB06226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0537E0"/>
    <w:multiLevelType w:val="multilevel"/>
    <w:tmpl w:val="790E6E2A"/>
    <w:styleLink w:val="WWNum8"/>
    <w:lvl w:ilvl="0"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5">
    <w:nsid w:val="4533066F"/>
    <w:multiLevelType w:val="hybridMultilevel"/>
    <w:tmpl w:val="F8AA3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506331"/>
    <w:multiLevelType w:val="hybridMultilevel"/>
    <w:tmpl w:val="78B67CE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B7220A3"/>
    <w:multiLevelType w:val="hybridMultilevel"/>
    <w:tmpl w:val="FCA4DADC"/>
    <w:lvl w:ilvl="0" w:tplc="DD442CB8">
      <w:start w:val="1"/>
      <w:numFmt w:val="bullet"/>
      <w:pStyle w:val="NormalBookmanOldSty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F164A2E"/>
    <w:multiLevelType w:val="multilevel"/>
    <w:tmpl w:val="202A6B46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9">
    <w:nsid w:val="563F6D37"/>
    <w:multiLevelType w:val="multilevel"/>
    <w:tmpl w:val="4CF48C2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0">
    <w:nsid w:val="5C3D5DCD"/>
    <w:multiLevelType w:val="hybridMultilevel"/>
    <w:tmpl w:val="7AEC0D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E232A55"/>
    <w:multiLevelType w:val="hybridMultilevel"/>
    <w:tmpl w:val="74B82ED6"/>
    <w:lvl w:ilvl="0" w:tplc="26CE3154">
      <w:start w:val="1"/>
      <w:numFmt w:val="decimal"/>
      <w:pStyle w:val="TableNumber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4096822"/>
    <w:multiLevelType w:val="hybridMultilevel"/>
    <w:tmpl w:val="AC04973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8E441F0"/>
    <w:multiLevelType w:val="hybridMultilevel"/>
    <w:tmpl w:val="BCEADA34"/>
    <w:lvl w:ilvl="0" w:tplc="FCE0E918">
      <w:start w:val="1"/>
      <w:numFmt w:val="bullet"/>
      <w:pStyle w:val="TableBullet1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0F2BD9"/>
    <w:multiLevelType w:val="multilevel"/>
    <w:tmpl w:val="CE88D2DA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5">
    <w:nsid w:val="6E4D44C4"/>
    <w:multiLevelType w:val="hybridMultilevel"/>
    <w:tmpl w:val="B764007E"/>
    <w:lvl w:ilvl="0" w:tplc="8252FFDA">
      <w:start w:val="1"/>
      <w:numFmt w:val="bullet"/>
      <w:pStyle w:val="bulletedlist"/>
      <w:lvlText w:val=""/>
      <w:lvlJc w:val="left"/>
      <w:pPr>
        <w:tabs>
          <w:tab w:val="num" w:pos="-144"/>
        </w:tabs>
        <w:ind w:left="-144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28"/>
        </w:tabs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48"/>
        </w:tabs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68"/>
        </w:tabs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88"/>
        </w:tabs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08"/>
        </w:tabs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28"/>
        </w:tabs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48"/>
        </w:tabs>
        <w:ind w:left="6048" w:hanging="360"/>
      </w:pPr>
      <w:rPr>
        <w:rFonts w:ascii="Wingdings" w:hAnsi="Wingdings" w:hint="default"/>
      </w:rPr>
    </w:lvl>
  </w:abstractNum>
  <w:abstractNum w:abstractNumId="36">
    <w:nsid w:val="6F600B60"/>
    <w:multiLevelType w:val="hybridMultilevel"/>
    <w:tmpl w:val="EF6EFE52"/>
    <w:lvl w:ilvl="0" w:tplc="403A3F30">
      <w:start w:val="1"/>
      <w:numFmt w:val="bullet"/>
      <w:pStyle w:val="Table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09B3B28"/>
    <w:multiLevelType w:val="hybridMultilevel"/>
    <w:tmpl w:val="73223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88639E"/>
    <w:multiLevelType w:val="hybridMultilevel"/>
    <w:tmpl w:val="CC08F6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5"/>
  </w:num>
  <w:num w:numId="3">
    <w:abstractNumId w:val="33"/>
  </w:num>
  <w:num w:numId="4">
    <w:abstractNumId w:val="0"/>
  </w:num>
  <w:num w:numId="5">
    <w:abstractNumId w:val="19"/>
  </w:num>
  <w:num w:numId="6">
    <w:abstractNumId w:val="35"/>
  </w:num>
  <w:num w:numId="7">
    <w:abstractNumId w:val="18"/>
  </w:num>
  <w:num w:numId="8">
    <w:abstractNumId w:val="36"/>
  </w:num>
  <w:num w:numId="9">
    <w:abstractNumId w:val="31"/>
  </w:num>
  <w:num w:numId="10">
    <w:abstractNumId w:val="16"/>
  </w:num>
  <w:num w:numId="11">
    <w:abstractNumId w:val="32"/>
  </w:num>
  <w:num w:numId="12">
    <w:abstractNumId w:val="30"/>
  </w:num>
  <w:num w:numId="13">
    <w:abstractNumId w:val="11"/>
  </w:num>
  <w:num w:numId="14">
    <w:abstractNumId w:val="13"/>
  </w:num>
  <w:num w:numId="15">
    <w:abstractNumId w:val="29"/>
  </w:num>
  <w:num w:numId="16">
    <w:abstractNumId w:val="20"/>
  </w:num>
  <w:num w:numId="17">
    <w:abstractNumId w:val="28"/>
  </w:num>
  <w:num w:numId="18">
    <w:abstractNumId w:val="24"/>
  </w:num>
  <w:num w:numId="19">
    <w:abstractNumId w:val="38"/>
  </w:num>
  <w:num w:numId="20">
    <w:abstractNumId w:val="22"/>
  </w:num>
  <w:num w:numId="21">
    <w:abstractNumId w:val="1"/>
  </w:num>
  <w:num w:numId="22">
    <w:abstractNumId w:val="34"/>
  </w:num>
  <w:num w:numId="23">
    <w:abstractNumId w:val="23"/>
  </w:num>
  <w:num w:numId="24">
    <w:abstractNumId w:val="26"/>
  </w:num>
  <w:num w:numId="25">
    <w:abstractNumId w:val="14"/>
  </w:num>
  <w:num w:numId="26">
    <w:abstractNumId w:val="12"/>
  </w:num>
  <w:num w:numId="27">
    <w:abstractNumId w:val="25"/>
  </w:num>
  <w:num w:numId="28">
    <w:abstractNumId w:val="17"/>
  </w:num>
  <w:num w:numId="29">
    <w:abstractNumId w:val="21"/>
  </w:num>
  <w:num w:numId="30">
    <w:abstractNumId w:val="37"/>
  </w:num>
  <w:num w:numId="31">
    <w:abstractNumId w:val="10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0507F"/>
    <w:rsid w:val="00001657"/>
    <w:rsid w:val="000056AE"/>
    <w:rsid w:val="00012209"/>
    <w:rsid w:val="0002204F"/>
    <w:rsid w:val="00052798"/>
    <w:rsid w:val="0005280B"/>
    <w:rsid w:val="0007483C"/>
    <w:rsid w:val="0008156C"/>
    <w:rsid w:val="00091D6C"/>
    <w:rsid w:val="000B180C"/>
    <w:rsid w:val="000B2AC7"/>
    <w:rsid w:val="000C6D3E"/>
    <w:rsid w:val="000E092D"/>
    <w:rsid w:val="000E1C05"/>
    <w:rsid w:val="00111CB4"/>
    <w:rsid w:val="00114B16"/>
    <w:rsid w:val="00120202"/>
    <w:rsid w:val="0012085F"/>
    <w:rsid w:val="001407CB"/>
    <w:rsid w:val="00160A90"/>
    <w:rsid w:val="001703EA"/>
    <w:rsid w:val="00171D48"/>
    <w:rsid w:val="001721F6"/>
    <w:rsid w:val="00172656"/>
    <w:rsid w:val="0019470C"/>
    <w:rsid w:val="00196CE6"/>
    <w:rsid w:val="001A0C61"/>
    <w:rsid w:val="001A2A36"/>
    <w:rsid w:val="001A7D10"/>
    <w:rsid w:val="001B67A7"/>
    <w:rsid w:val="001C178C"/>
    <w:rsid w:val="001E79B5"/>
    <w:rsid w:val="0020606A"/>
    <w:rsid w:val="002139BB"/>
    <w:rsid w:val="00217882"/>
    <w:rsid w:val="002234D4"/>
    <w:rsid w:val="002328D2"/>
    <w:rsid w:val="002369E2"/>
    <w:rsid w:val="00252239"/>
    <w:rsid w:val="00271AF0"/>
    <w:rsid w:val="00276FD1"/>
    <w:rsid w:val="002B12EA"/>
    <w:rsid w:val="002B4F11"/>
    <w:rsid w:val="002B5691"/>
    <w:rsid w:val="002C1EAA"/>
    <w:rsid w:val="002D031D"/>
    <w:rsid w:val="002E70C6"/>
    <w:rsid w:val="0032212E"/>
    <w:rsid w:val="00326583"/>
    <w:rsid w:val="00330B09"/>
    <w:rsid w:val="00341C57"/>
    <w:rsid w:val="003445A4"/>
    <w:rsid w:val="003467AB"/>
    <w:rsid w:val="003815B7"/>
    <w:rsid w:val="0038273D"/>
    <w:rsid w:val="00382ACB"/>
    <w:rsid w:val="003848A6"/>
    <w:rsid w:val="00384F6F"/>
    <w:rsid w:val="00392D50"/>
    <w:rsid w:val="00394529"/>
    <w:rsid w:val="003A337C"/>
    <w:rsid w:val="003D0B26"/>
    <w:rsid w:val="003D6512"/>
    <w:rsid w:val="003F3BE0"/>
    <w:rsid w:val="003F4EDD"/>
    <w:rsid w:val="004115CA"/>
    <w:rsid w:val="00414602"/>
    <w:rsid w:val="004150E8"/>
    <w:rsid w:val="004318FB"/>
    <w:rsid w:val="004351EE"/>
    <w:rsid w:val="0044335B"/>
    <w:rsid w:val="00443A1C"/>
    <w:rsid w:val="004440BD"/>
    <w:rsid w:val="00452162"/>
    <w:rsid w:val="00460189"/>
    <w:rsid w:val="0046683B"/>
    <w:rsid w:val="00474415"/>
    <w:rsid w:val="00477E1D"/>
    <w:rsid w:val="00483036"/>
    <w:rsid w:val="004842A7"/>
    <w:rsid w:val="00485299"/>
    <w:rsid w:val="004A740C"/>
    <w:rsid w:val="004B06BC"/>
    <w:rsid w:val="004C58DC"/>
    <w:rsid w:val="004C7C25"/>
    <w:rsid w:val="004D31EE"/>
    <w:rsid w:val="004D36D2"/>
    <w:rsid w:val="00504FAB"/>
    <w:rsid w:val="00516600"/>
    <w:rsid w:val="00526B5A"/>
    <w:rsid w:val="00530948"/>
    <w:rsid w:val="00535F2B"/>
    <w:rsid w:val="00536E20"/>
    <w:rsid w:val="00545946"/>
    <w:rsid w:val="00553E1C"/>
    <w:rsid w:val="005757AF"/>
    <w:rsid w:val="00581748"/>
    <w:rsid w:val="00584288"/>
    <w:rsid w:val="005C2E16"/>
    <w:rsid w:val="005C644D"/>
    <w:rsid w:val="005F524D"/>
    <w:rsid w:val="0061443B"/>
    <w:rsid w:val="00616FEC"/>
    <w:rsid w:val="006228CF"/>
    <w:rsid w:val="00640885"/>
    <w:rsid w:val="006600B8"/>
    <w:rsid w:val="006818B4"/>
    <w:rsid w:val="0068482A"/>
    <w:rsid w:val="006A072E"/>
    <w:rsid w:val="006B5972"/>
    <w:rsid w:val="006C0BE9"/>
    <w:rsid w:val="006C400C"/>
    <w:rsid w:val="006C71AE"/>
    <w:rsid w:val="006E63DC"/>
    <w:rsid w:val="006F13FD"/>
    <w:rsid w:val="006F1ADB"/>
    <w:rsid w:val="00704B9E"/>
    <w:rsid w:val="00704DFD"/>
    <w:rsid w:val="00714281"/>
    <w:rsid w:val="0071463E"/>
    <w:rsid w:val="00723E51"/>
    <w:rsid w:val="00727015"/>
    <w:rsid w:val="007416A1"/>
    <w:rsid w:val="0076420A"/>
    <w:rsid w:val="007646E3"/>
    <w:rsid w:val="00765DBD"/>
    <w:rsid w:val="0079651E"/>
    <w:rsid w:val="007A32BF"/>
    <w:rsid w:val="007A715C"/>
    <w:rsid w:val="007B0E0D"/>
    <w:rsid w:val="007B3992"/>
    <w:rsid w:val="007B58DD"/>
    <w:rsid w:val="007C5D9F"/>
    <w:rsid w:val="008077D7"/>
    <w:rsid w:val="00811536"/>
    <w:rsid w:val="008205FA"/>
    <w:rsid w:val="008410BE"/>
    <w:rsid w:val="0085298F"/>
    <w:rsid w:val="00852C17"/>
    <w:rsid w:val="00860E7C"/>
    <w:rsid w:val="00874EA1"/>
    <w:rsid w:val="00883B24"/>
    <w:rsid w:val="00895915"/>
    <w:rsid w:val="008A1B02"/>
    <w:rsid w:val="008B4B91"/>
    <w:rsid w:val="008C7F46"/>
    <w:rsid w:val="008D58F3"/>
    <w:rsid w:val="008D596D"/>
    <w:rsid w:val="008E0AE7"/>
    <w:rsid w:val="00903844"/>
    <w:rsid w:val="00904390"/>
    <w:rsid w:val="0090684B"/>
    <w:rsid w:val="00916724"/>
    <w:rsid w:val="0092295D"/>
    <w:rsid w:val="00924CEB"/>
    <w:rsid w:val="0092641E"/>
    <w:rsid w:val="00941DBA"/>
    <w:rsid w:val="00941EB6"/>
    <w:rsid w:val="00947431"/>
    <w:rsid w:val="00963EC1"/>
    <w:rsid w:val="00972A8A"/>
    <w:rsid w:val="009816F5"/>
    <w:rsid w:val="00984E15"/>
    <w:rsid w:val="00985A1C"/>
    <w:rsid w:val="00993B82"/>
    <w:rsid w:val="009A3D18"/>
    <w:rsid w:val="009B5468"/>
    <w:rsid w:val="009C18D2"/>
    <w:rsid w:val="009C6C13"/>
    <w:rsid w:val="009D3D46"/>
    <w:rsid w:val="009E5BCB"/>
    <w:rsid w:val="00A11569"/>
    <w:rsid w:val="00A22457"/>
    <w:rsid w:val="00A31145"/>
    <w:rsid w:val="00A40546"/>
    <w:rsid w:val="00A42B9B"/>
    <w:rsid w:val="00A5422D"/>
    <w:rsid w:val="00A81825"/>
    <w:rsid w:val="00A936F9"/>
    <w:rsid w:val="00AA21FD"/>
    <w:rsid w:val="00AA3118"/>
    <w:rsid w:val="00AA35EA"/>
    <w:rsid w:val="00AA7DFB"/>
    <w:rsid w:val="00AB018B"/>
    <w:rsid w:val="00AC7A5E"/>
    <w:rsid w:val="00AD73A2"/>
    <w:rsid w:val="00AE3DE5"/>
    <w:rsid w:val="00B02A82"/>
    <w:rsid w:val="00B07C55"/>
    <w:rsid w:val="00B07DA4"/>
    <w:rsid w:val="00B121D2"/>
    <w:rsid w:val="00B16A48"/>
    <w:rsid w:val="00B17AA6"/>
    <w:rsid w:val="00B21B70"/>
    <w:rsid w:val="00B5497F"/>
    <w:rsid w:val="00B54A5B"/>
    <w:rsid w:val="00B607EF"/>
    <w:rsid w:val="00B63386"/>
    <w:rsid w:val="00B83CC6"/>
    <w:rsid w:val="00B85F76"/>
    <w:rsid w:val="00B910B3"/>
    <w:rsid w:val="00B91440"/>
    <w:rsid w:val="00B92901"/>
    <w:rsid w:val="00B93736"/>
    <w:rsid w:val="00BA18EB"/>
    <w:rsid w:val="00BB0CEB"/>
    <w:rsid w:val="00BB23B1"/>
    <w:rsid w:val="00BC008D"/>
    <w:rsid w:val="00BC1837"/>
    <w:rsid w:val="00BE3D0E"/>
    <w:rsid w:val="00BE55A2"/>
    <w:rsid w:val="00BE55EA"/>
    <w:rsid w:val="00C0507F"/>
    <w:rsid w:val="00C20F71"/>
    <w:rsid w:val="00C30189"/>
    <w:rsid w:val="00C544B4"/>
    <w:rsid w:val="00C56BDA"/>
    <w:rsid w:val="00C82347"/>
    <w:rsid w:val="00C946CB"/>
    <w:rsid w:val="00C95298"/>
    <w:rsid w:val="00CA132B"/>
    <w:rsid w:val="00CB2CEB"/>
    <w:rsid w:val="00CC2FBE"/>
    <w:rsid w:val="00CC5F51"/>
    <w:rsid w:val="00CD0EC8"/>
    <w:rsid w:val="00CD6120"/>
    <w:rsid w:val="00CF309F"/>
    <w:rsid w:val="00CF5B9C"/>
    <w:rsid w:val="00D047D8"/>
    <w:rsid w:val="00D04DF6"/>
    <w:rsid w:val="00D43023"/>
    <w:rsid w:val="00D5206A"/>
    <w:rsid w:val="00D63D2C"/>
    <w:rsid w:val="00D734D8"/>
    <w:rsid w:val="00D74498"/>
    <w:rsid w:val="00D759FE"/>
    <w:rsid w:val="00D867FC"/>
    <w:rsid w:val="00D918F5"/>
    <w:rsid w:val="00D94E3D"/>
    <w:rsid w:val="00D97B25"/>
    <w:rsid w:val="00DA06F7"/>
    <w:rsid w:val="00DA0ED1"/>
    <w:rsid w:val="00DC65B2"/>
    <w:rsid w:val="00DE24C8"/>
    <w:rsid w:val="00DE29BF"/>
    <w:rsid w:val="00E07BE4"/>
    <w:rsid w:val="00E10769"/>
    <w:rsid w:val="00E17FE0"/>
    <w:rsid w:val="00E212B0"/>
    <w:rsid w:val="00E2198F"/>
    <w:rsid w:val="00E34684"/>
    <w:rsid w:val="00E35ED8"/>
    <w:rsid w:val="00E5642B"/>
    <w:rsid w:val="00E81F7E"/>
    <w:rsid w:val="00E83117"/>
    <w:rsid w:val="00E8594F"/>
    <w:rsid w:val="00EA049D"/>
    <w:rsid w:val="00EA2C44"/>
    <w:rsid w:val="00EA7527"/>
    <w:rsid w:val="00EB1EA8"/>
    <w:rsid w:val="00ED4485"/>
    <w:rsid w:val="00ED6DEC"/>
    <w:rsid w:val="00EE1FC2"/>
    <w:rsid w:val="00F13C69"/>
    <w:rsid w:val="00F14272"/>
    <w:rsid w:val="00F27F57"/>
    <w:rsid w:val="00F334A0"/>
    <w:rsid w:val="00F34721"/>
    <w:rsid w:val="00F6484D"/>
    <w:rsid w:val="00F77EE1"/>
    <w:rsid w:val="00F8328A"/>
    <w:rsid w:val="00F97516"/>
    <w:rsid w:val="00FB0D2E"/>
    <w:rsid w:val="00FB2386"/>
    <w:rsid w:val="00FE754C"/>
    <w:rsid w:val="00FF4769"/>
    <w:rsid w:val="00FF6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Message Header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HTML Typewriter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B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C0507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0507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4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DF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7A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7A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7A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4B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0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050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C0507F"/>
  </w:style>
  <w:style w:type="character" w:customStyle="1" w:styleId="hl">
    <w:name w:val="hl"/>
    <w:basedOn w:val="DefaultParagraphFont"/>
    <w:rsid w:val="00C0507F"/>
  </w:style>
  <w:style w:type="paragraph" w:styleId="NormalWeb">
    <w:name w:val="Normal (Web)"/>
    <w:aliases w:val=" Char Char Char,Char Char Char"/>
    <w:basedOn w:val="Normal"/>
    <w:unhideWhenUsed/>
    <w:rsid w:val="00C0507F"/>
    <w:pPr>
      <w:spacing w:before="100" w:beforeAutospacing="1" w:after="100" w:afterAutospacing="1"/>
    </w:pPr>
  </w:style>
  <w:style w:type="character" w:customStyle="1" w:styleId="email">
    <w:name w:val="email"/>
    <w:basedOn w:val="DefaultParagraphFont"/>
    <w:rsid w:val="00C0507F"/>
  </w:style>
  <w:style w:type="character" w:customStyle="1" w:styleId="tel">
    <w:name w:val="tel"/>
    <w:basedOn w:val="DefaultParagraphFont"/>
    <w:rsid w:val="00C0507F"/>
  </w:style>
  <w:style w:type="paragraph" w:customStyle="1" w:styleId="summary">
    <w:name w:val="summary"/>
    <w:basedOn w:val="Normal"/>
    <w:rsid w:val="00C0507F"/>
    <w:pPr>
      <w:spacing w:before="100" w:beforeAutospacing="1" w:after="100" w:afterAutospacing="1"/>
    </w:pPr>
  </w:style>
  <w:style w:type="paragraph" w:customStyle="1" w:styleId="worktitle">
    <w:name w:val="work_title"/>
    <w:basedOn w:val="Normal"/>
    <w:rsid w:val="00C0507F"/>
    <w:pPr>
      <w:spacing w:before="100" w:beforeAutospacing="1" w:after="100" w:afterAutospacing="1"/>
    </w:pPr>
  </w:style>
  <w:style w:type="character" w:customStyle="1" w:styleId="bold">
    <w:name w:val="bold"/>
    <w:basedOn w:val="DefaultParagraphFont"/>
    <w:rsid w:val="00C0507F"/>
  </w:style>
  <w:style w:type="paragraph" w:customStyle="1" w:styleId="workdates">
    <w:name w:val="work_dates"/>
    <w:basedOn w:val="Normal"/>
    <w:rsid w:val="00C0507F"/>
    <w:pPr>
      <w:spacing w:before="100" w:beforeAutospacing="1" w:after="100" w:afterAutospacing="1"/>
    </w:pPr>
  </w:style>
  <w:style w:type="paragraph" w:customStyle="1" w:styleId="workdescription">
    <w:name w:val="work_description"/>
    <w:basedOn w:val="Normal"/>
    <w:rsid w:val="00C0507F"/>
    <w:pPr>
      <w:spacing w:before="100" w:beforeAutospacing="1" w:after="100" w:afterAutospacing="1"/>
    </w:pPr>
  </w:style>
  <w:style w:type="paragraph" w:customStyle="1" w:styleId="edutitle">
    <w:name w:val="edu_title"/>
    <w:basedOn w:val="Normal"/>
    <w:rsid w:val="00C0507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nhideWhenUsed/>
    <w:rsid w:val="003945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94529"/>
  </w:style>
  <w:style w:type="paragraph" w:styleId="Footer">
    <w:name w:val="footer"/>
    <w:basedOn w:val="Normal"/>
    <w:link w:val="FooterChar"/>
    <w:unhideWhenUsed/>
    <w:rsid w:val="003945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529"/>
  </w:style>
  <w:style w:type="paragraph" w:styleId="ListParagraph">
    <w:name w:val="List Paragraph"/>
    <w:aliases w:val="Bulleted Text,Figure_name,List Paragraph1,Bullet- First level"/>
    <w:basedOn w:val="Normal"/>
    <w:link w:val="ListParagraphChar"/>
    <w:uiPriority w:val="34"/>
    <w:qFormat/>
    <w:rsid w:val="00394529"/>
    <w:pPr>
      <w:ind w:left="720"/>
      <w:contextualSpacing/>
    </w:pPr>
  </w:style>
  <w:style w:type="table" w:styleId="TableGrid">
    <w:name w:val="Table Grid"/>
    <w:basedOn w:val="TableNormal"/>
    <w:uiPriority w:val="39"/>
    <w:rsid w:val="00E831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rsid w:val="00E35ED8"/>
    <w:rPr>
      <w:rFonts w:cs="Times New Roman"/>
    </w:rPr>
  </w:style>
  <w:style w:type="paragraph" w:customStyle="1" w:styleId="NormalBookmanOldStyle">
    <w:name w:val="Normal + Bookman Old Style"/>
    <w:aliases w:val="10 pt"/>
    <w:basedOn w:val="Normal"/>
    <w:rsid w:val="00E35ED8"/>
    <w:pPr>
      <w:numPr>
        <w:numId w:val="1"/>
      </w:numPr>
      <w:ind w:right="-180"/>
      <w:jc w:val="both"/>
    </w:pPr>
    <w:rPr>
      <w:rFonts w:ascii="Bookman Old Style" w:hAnsi="Bookman Old Style"/>
      <w:sz w:val="20"/>
      <w:szCs w:val="20"/>
    </w:rPr>
  </w:style>
  <w:style w:type="paragraph" w:customStyle="1" w:styleId="western">
    <w:name w:val="western"/>
    <w:basedOn w:val="Normal"/>
    <w:rsid w:val="00AA7DFB"/>
    <w:pPr>
      <w:spacing w:before="100" w:beforeAutospacing="1" w:after="100" w:afterAutospacing="1"/>
    </w:pPr>
  </w:style>
  <w:style w:type="character" w:customStyle="1" w:styleId="ListParagraphChar">
    <w:name w:val="List Paragraph Char"/>
    <w:aliases w:val="Bulleted Text Char,Figure_name Char,List Paragraph1 Char,Bullet- First level Char"/>
    <w:link w:val="ListParagraph"/>
    <w:locked/>
    <w:rsid w:val="00AA7DFB"/>
  </w:style>
  <w:style w:type="paragraph" w:styleId="BodyText3">
    <w:name w:val="Body Text 3"/>
    <w:basedOn w:val="Normal"/>
    <w:link w:val="BodyText3Char"/>
    <w:semiHidden/>
    <w:rsid w:val="00AA7DFB"/>
    <w:pPr>
      <w:suppressAutoHyphens/>
      <w:spacing w:after="120"/>
    </w:pPr>
    <w:rPr>
      <w:sz w:val="16"/>
      <w:szCs w:val="20"/>
      <w:lang w:eastAsia="ar-SA"/>
    </w:rPr>
  </w:style>
  <w:style w:type="character" w:customStyle="1" w:styleId="BodyText3Char">
    <w:name w:val="Body Text 3 Char"/>
    <w:basedOn w:val="DefaultParagraphFont"/>
    <w:link w:val="BodyText3"/>
    <w:semiHidden/>
    <w:rsid w:val="00AA7DFB"/>
    <w:rPr>
      <w:rFonts w:ascii="Times New Roman" w:eastAsia="Times New Roman" w:hAnsi="Times New Roman" w:cs="Times New Roman"/>
      <w:sz w:val="16"/>
      <w:szCs w:val="20"/>
      <w:lang w:eastAsia="ar-SA"/>
    </w:rPr>
  </w:style>
  <w:style w:type="character" w:styleId="Strong">
    <w:name w:val="Strong"/>
    <w:qFormat/>
    <w:rsid w:val="00AA7DFB"/>
    <w:rPr>
      <w:b/>
      <w:bCs/>
    </w:rPr>
  </w:style>
  <w:style w:type="paragraph" w:customStyle="1" w:styleId="NormalTrebuchetMS">
    <w:name w:val="Normal + Trebuchet MS"/>
    <w:basedOn w:val="Normal"/>
    <w:rsid w:val="00AA7DFB"/>
    <w:pPr>
      <w:widowControl w:val="0"/>
      <w:suppressAutoHyphens/>
      <w:jc w:val="both"/>
    </w:pPr>
    <w:rPr>
      <w:rFonts w:ascii="Trebuchet MS" w:hAnsi="Trebuchet MS" w:cs="Trebuchet MS"/>
      <w:lang w:eastAsia="ar-SA"/>
    </w:rPr>
  </w:style>
  <w:style w:type="paragraph" w:customStyle="1" w:styleId="BodyTextBookmanOldStyle">
    <w:name w:val="Body Text + Bookman Old Style"/>
    <w:basedOn w:val="Normal"/>
    <w:rsid w:val="00AA7DFB"/>
    <w:pPr>
      <w:suppressAutoHyphens/>
    </w:pPr>
    <w:rPr>
      <w:rFonts w:ascii="Bookman Old Style" w:hAnsi="Bookman Old Style"/>
      <w:sz w:val="20"/>
      <w:szCs w:val="20"/>
      <w:lang w:eastAsia="ar-SA"/>
    </w:rPr>
  </w:style>
  <w:style w:type="paragraph" w:customStyle="1" w:styleId="StyleVerdana9ptJustified">
    <w:name w:val="Style Verdana 9 pt Justified"/>
    <w:basedOn w:val="Normal"/>
    <w:rsid w:val="00AA7DFB"/>
    <w:pPr>
      <w:suppressAutoHyphens/>
      <w:jc w:val="both"/>
    </w:pPr>
    <w:rPr>
      <w:rFonts w:ascii="Verdana" w:hAnsi="Verdana"/>
      <w:sz w:val="18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DF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ResSectionHeader">
    <w:name w:val="Res Section Header"/>
    <w:rsid w:val="00A42B9B"/>
    <w:pPr>
      <w:keepNext/>
      <w:keepLines/>
      <w:spacing w:before="60" w:after="60" w:line="240" w:lineRule="auto"/>
    </w:pPr>
    <w:rPr>
      <w:rFonts w:ascii="Verdana" w:eastAsia="Times New Roman" w:hAnsi="Verdana" w:cs="Times New Roman"/>
      <w:b/>
      <w:sz w:val="20"/>
      <w:szCs w:val="20"/>
    </w:rPr>
  </w:style>
  <w:style w:type="paragraph" w:customStyle="1" w:styleId="ResExpSummary">
    <w:name w:val="Res Exp Summary"/>
    <w:rsid w:val="00A42B9B"/>
    <w:pPr>
      <w:spacing w:before="60" w:after="60" w:line="240" w:lineRule="auto"/>
    </w:pPr>
    <w:rPr>
      <w:rFonts w:ascii="Times New Roman" w:eastAsia="Times New Roman" w:hAnsi="Times New Roman" w:cs="Arial"/>
      <w:sz w:val="20"/>
      <w:szCs w:val="20"/>
    </w:rPr>
  </w:style>
  <w:style w:type="paragraph" w:customStyle="1" w:styleId="ResDegree">
    <w:name w:val="Res Degree"/>
    <w:rsid w:val="00A42B9B"/>
    <w:pPr>
      <w:keepNext/>
      <w:spacing w:after="0" w:line="240" w:lineRule="auto"/>
    </w:pPr>
    <w:rPr>
      <w:rFonts w:ascii="Times New Roman" w:eastAsia="Times New Roman" w:hAnsi="Times New Roman" w:cs="Arial"/>
      <w:b/>
      <w:bCs/>
      <w:iCs/>
      <w:sz w:val="20"/>
      <w:szCs w:val="20"/>
    </w:rPr>
  </w:style>
  <w:style w:type="character" w:customStyle="1" w:styleId="normalchar">
    <w:name w:val="normal__char"/>
    <w:basedOn w:val="DefaultParagraphFont"/>
    <w:rsid w:val="0005280B"/>
  </w:style>
  <w:style w:type="paragraph" w:styleId="BodyTextIndent2">
    <w:name w:val="Body Text Indent 2"/>
    <w:basedOn w:val="Normal"/>
    <w:link w:val="BodyTextIndent2Char"/>
    <w:rsid w:val="0005280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5280B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54594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45946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54594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545946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594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5946"/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autoRedefine/>
    <w:rsid w:val="00330B09"/>
    <w:pPr>
      <w:numPr>
        <w:numId w:val="2"/>
      </w:numPr>
    </w:pPr>
    <w:rPr>
      <w:rFonts w:ascii="Verdana" w:hAnsi="Verdana"/>
      <w:sz w:val="20"/>
      <w:szCs w:val="20"/>
    </w:rPr>
  </w:style>
  <w:style w:type="paragraph" w:customStyle="1" w:styleId="SectionHeader">
    <w:name w:val="Section Header"/>
    <w:basedOn w:val="Normal"/>
    <w:uiPriority w:val="99"/>
    <w:rsid w:val="00330B09"/>
    <w:pPr>
      <w:keepNext/>
      <w:spacing w:before="240" w:after="60"/>
      <w:outlineLvl w:val="2"/>
    </w:pPr>
    <w:rPr>
      <w:rFonts w:ascii="Arial" w:hAnsi="Arial" w:cs="Arial"/>
      <w:b/>
      <w:bCs/>
      <w:sz w:val="22"/>
      <w:szCs w:val="26"/>
    </w:rPr>
  </w:style>
  <w:style w:type="paragraph" w:customStyle="1" w:styleId="Objective">
    <w:name w:val="Objective"/>
    <w:basedOn w:val="Normal"/>
    <w:next w:val="BodyText"/>
    <w:rsid w:val="00330B09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paragraph" w:customStyle="1" w:styleId="Achievement">
    <w:name w:val="Achievement"/>
    <w:basedOn w:val="BodyText"/>
    <w:rsid w:val="00330B09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</w:rPr>
  </w:style>
  <w:style w:type="character" w:styleId="Hyperlink">
    <w:name w:val="Hyperlink"/>
    <w:basedOn w:val="DefaultParagraphFont"/>
    <w:uiPriority w:val="99"/>
    <w:rsid w:val="008D596D"/>
    <w:rPr>
      <w:rFonts w:cs="Times New Roman"/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rsid w:val="008D596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D596D"/>
    <w:rPr>
      <w:rFonts w:ascii="Courier New" w:eastAsia="Times New Roman" w:hAnsi="Courier New" w:cs="Courier New"/>
      <w:sz w:val="20"/>
      <w:szCs w:val="20"/>
    </w:rPr>
  </w:style>
  <w:style w:type="table" w:styleId="ColorfulGrid-Accent5">
    <w:name w:val="Colorful Grid Accent 5"/>
    <w:basedOn w:val="TableNormal"/>
    <w:uiPriority w:val="73"/>
    <w:rsid w:val="008D596D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paragraph" w:customStyle="1" w:styleId="TableBullet1">
    <w:name w:val="Table Bullet 1"/>
    <w:basedOn w:val="Normal"/>
    <w:rsid w:val="00196CE6"/>
    <w:pPr>
      <w:numPr>
        <w:numId w:val="3"/>
      </w:numPr>
      <w:spacing w:before="40" w:after="40"/>
    </w:pPr>
    <w:rPr>
      <w:sz w:val="22"/>
      <w:szCs w:val="20"/>
    </w:rPr>
  </w:style>
  <w:style w:type="character" w:customStyle="1" w:styleId="txtempstyle">
    <w:name w:val="txtempstyle"/>
    <w:uiPriority w:val="99"/>
    <w:rsid w:val="00196CE6"/>
  </w:style>
  <w:style w:type="paragraph" w:styleId="NoSpacing">
    <w:name w:val="No Spacing"/>
    <w:uiPriority w:val="1"/>
    <w:qFormat/>
    <w:rsid w:val="00196C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sume-font">
    <w:name w:val="resume-font"/>
    <w:basedOn w:val="DefaultParagraphFont"/>
    <w:rsid w:val="00196CE6"/>
  </w:style>
  <w:style w:type="character" w:customStyle="1" w:styleId="highlight">
    <w:name w:val="highlight"/>
    <w:basedOn w:val="DefaultParagraphFont"/>
    <w:rsid w:val="00196CE6"/>
  </w:style>
  <w:style w:type="paragraph" w:styleId="ListBullet2">
    <w:name w:val="List Bullet 2"/>
    <w:basedOn w:val="Normal"/>
    <w:uiPriority w:val="99"/>
    <w:semiHidden/>
    <w:unhideWhenUsed/>
    <w:rsid w:val="004351EE"/>
    <w:pPr>
      <w:numPr>
        <w:numId w:val="4"/>
      </w:numPr>
      <w:contextualSpacing/>
    </w:pPr>
  </w:style>
  <w:style w:type="character" w:customStyle="1" w:styleId="MediumGrid2Char">
    <w:name w:val="Medium Grid 2 Char"/>
    <w:link w:val="MediumGrid2"/>
    <w:rsid w:val="004351EE"/>
    <w:rPr>
      <w:rFonts w:eastAsia="DejaVu Sans" w:cs="font314"/>
      <w:color w:val="00000A"/>
      <w:kern w:val="1"/>
      <w:sz w:val="22"/>
      <w:szCs w:val="22"/>
      <w:lang w:eastAsia="ar-SA"/>
    </w:rPr>
  </w:style>
  <w:style w:type="table" w:styleId="MediumGrid2">
    <w:name w:val="Medium Grid 2"/>
    <w:basedOn w:val="TableNormal"/>
    <w:link w:val="MediumGrid2Char"/>
    <w:semiHidden/>
    <w:unhideWhenUsed/>
    <w:rsid w:val="004351EE"/>
    <w:pPr>
      <w:spacing w:after="0" w:line="240" w:lineRule="auto"/>
    </w:pPr>
    <w:rPr>
      <w:rFonts w:eastAsia="DejaVu Sans" w:cs="font314"/>
      <w:color w:val="00000A"/>
      <w:kern w:val="1"/>
      <w:lang w:eastAsia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tblPr/>
      <w:tcPr>
        <w:shd w:val="clear" w:color="auto" w:fill="E6E6E6" w:themeFill="text1" w:themeFillTint="19"/>
      </w:tcPr>
    </w:tblStylePr>
    <w:tblStylePr w:type="lastRow"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itle">
    <w:name w:val="Title"/>
    <w:basedOn w:val="Normal"/>
    <w:link w:val="TitleChar"/>
    <w:qFormat/>
    <w:rsid w:val="00860E7C"/>
    <w:pPr>
      <w:jc w:val="center"/>
    </w:pPr>
    <w:rPr>
      <w:rFonts w:eastAsia="SimSun"/>
      <w:b/>
      <w:bCs/>
      <w:sz w:val="20"/>
      <w:szCs w:val="20"/>
      <w:lang w:eastAsia="zh-CN"/>
    </w:rPr>
  </w:style>
  <w:style w:type="character" w:customStyle="1" w:styleId="TitleChar">
    <w:name w:val="Title Char"/>
    <w:basedOn w:val="DefaultParagraphFont"/>
    <w:link w:val="Title"/>
    <w:rsid w:val="00860E7C"/>
    <w:rPr>
      <w:rFonts w:ascii="Times New Roman" w:eastAsia="SimSun" w:hAnsi="Times New Roman" w:cs="Times New Roman"/>
      <w:b/>
      <w:bCs/>
      <w:sz w:val="20"/>
      <w:szCs w:val="20"/>
      <w:lang w:eastAsia="zh-CN"/>
    </w:rPr>
  </w:style>
  <w:style w:type="character" w:customStyle="1" w:styleId="Normal11ptChar">
    <w:name w:val="Normal + 11 pt Char"/>
    <w:link w:val="Normal11pt"/>
    <w:rsid w:val="00BC008D"/>
    <w:rPr>
      <w:b/>
      <w:sz w:val="22"/>
      <w:szCs w:val="24"/>
      <w:lang w:val="en-US" w:eastAsia="en-US" w:bidi="ar-SA"/>
    </w:rPr>
  </w:style>
  <w:style w:type="paragraph" w:styleId="HTMLPreformatted">
    <w:name w:val="HTML Preformatted"/>
    <w:basedOn w:val="Normal"/>
    <w:link w:val="HTMLPreformattedChar"/>
    <w:rsid w:val="00BC00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rsid w:val="00BC008D"/>
    <w:rPr>
      <w:rFonts w:ascii="Courier New" w:eastAsia="Times New Roman" w:hAnsi="Courier New" w:cs="Times New Roman"/>
      <w:sz w:val="20"/>
      <w:szCs w:val="20"/>
      <w:lang/>
    </w:rPr>
  </w:style>
  <w:style w:type="character" w:customStyle="1" w:styleId="copy1">
    <w:name w:val="copy1"/>
    <w:basedOn w:val="DefaultParagraphFont"/>
    <w:rsid w:val="00BC008D"/>
  </w:style>
  <w:style w:type="character" w:customStyle="1" w:styleId="Heading3Char">
    <w:name w:val="Heading 3 Char"/>
    <w:basedOn w:val="DefaultParagraphFont"/>
    <w:link w:val="Heading3"/>
    <w:uiPriority w:val="9"/>
    <w:semiHidden/>
    <w:rsid w:val="00C544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4B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HTMLTypewriter">
    <w:name w:val="HTML Typewriter"/>
    <w:basedOn w:val="DefaultParagraphFont"/>
    <w:rsid w:val="00C544B4"/>
    <w:rPr>
      <w:rFonts w:ascii="Courier New" w:hAnsi="Courier New"/>
      <w:sz w:val="20"/>
    </w:rPr>
  </w:style>
  <w:style w:type="paragraph" w:customStyle="1" w:styleId="DefaultText">
    <w:name w:val="Default Text"/>
    <w:basedOn w:val="Normal"/>
    <w:rsid w:val="00C544B4"/>
    <w:pPr>
      <w:overflowPunct w:val="0"/>
      <w:autoSpaceDE w:val="0"/>
      <w:autoSpaceDN w:val="0"/>
      <w:adjustRightInd w:val="0"/>
      <w:textAlignment w:val="baseline"/>
    </w:pPr>
    <w:rPr>
      <w:noProof/>
      <w:szCs w:val="20"/>
    </w:rPr>
  </w:style>
  <w:style w:type="paragraph" w:customStyle="1" w:styleId="normal11pt0">
    <w:name w:val="normal + 11 pt"/>
    <w:basedOn w:val="Normal"/>
    <w:rsid w:val="00C544B4"/>
    <w:rPr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7A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7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7AB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paragraph" w:customStyle="1" w:styleId="Bullets">
    <w:name w:val="Bullets"/>
    <w:basedOn w:val="Normal"/>
    <w:rsid w:val="009B5468"/>
    <w:pPr>
      <w:numPr>
        <w:numId w:val="5"/>
      </w:numPr>
      <w:spacing w:before="60" w:after="60" w:line="260" w:lineRule="atLeast"/>
    </w:pPr>
    <w:rPr>
      <w:rFonts w:ascii="Arial" w:eastAsia="SimSun" w:hAnsi="Arial"/>
      <w:kern w:val="20"/>
      <w:sz w:val="20"/>
      <w:szCs w:val="20"/>
      <w:lang w:eastAsia="zh-CN"/>
    </w:rPr>
  </w:style>
  <w:style w:type="paragraph" w:customStyle="1" w:styleId="Header1sectionheader">
    <w:name w:val="Header 1 (section header)"/>
    <w:basedOn w:val="Normal"/>
    <w:rsid w:val="009B5468"/>
    <w:pPr>
      <w:tabs>
        <w:tab w:val="right" w:leader="dot" w:pos="8208"/>
      </w:tabs>
      <w:spacing w:before="60" w:after="60" w:line="260" w:lineRule="atLeast"/>
    </w:pPr>
    <w:rPr>
      <w:rFonts w:ascii="Arial Narrow" w:eastAsia="SimSun" w:hAnsi="Arial Narrow"/>
      <w:b/>
      <w:color w:val="FF0000"/>
      <w:kern w:val="20"/>
      <w:sz w:val="20"/>
      <w:szCs w:val="20"/>
      <w:lang w:eastAsia="zh-CN"/>
    </w:rPr>
  </w:style>
  <w:style w:type="character" w:customStyle="1" w:styleId="content">
    <w:name w:val="content"/>
    <w:basedOn w:val="DefaultParagraphFont"/>
    <w:rsid w:val="00993B82"/>
  </w:style>
  <w:style w:type="character" w:customStyle="1" w:styleId="urtxtstd3">
    <w:name w:val="urtxtstd3"/>
    <w:rsid w:val="00993B82"/>
    <w:rPr>
      <w:rFonts w:ascii="Arial" w:hAnsi="Arial" w:cs="Arial" w:hint="default"/>
      <w:b w:val="0"/>
      <w:bCs w:val="0"/>
      <w:i w:val="0"/>
      <w:iCs w:val="0"/>
      <w:color w:val="000000"/>
      <w:sz w:val="17"/>
      <w:szCs w:val="17"/>
    </w:rPr>
  </w:style>
  <w:style w:type="paragraph" w:customStyle="1" w:styleId="Head3">
    <w:name w:val="Head 3"/>
    <w:basedOn w:val="BodyText"/>
    <w:rsid w:val="00414602"/>
    <w:pPr>
      <w:jc w:val="center"/>
    </w:pPr>
    <w:rPr>
      <w:rFonts w:ascii="Verdana" w:hAnsi="Verdana"/>
      <w:b/>
      <w:bCs/>
      <w:szCs w:val="20"/>
      <w:u w:val="single"/>
      <w:lang w:val="en-GB"/>
    </w:rPr>
  </w:style>
  <w:style w:type="paragraph" w:customStyle="1" w:styleId="Tit">
    <w:name w:val="Tit"/>
    <w:basedOn w:val="Normal"/>
    <w:uiPriority w:val="99"/>
    <w:rsid w:val="002C1EAA"/>
    <w:pPr>
      <w:pBdr>
        <w:bottom w:val="single" w:sz="6" w:space="2" w:color="auto"/>
      </w:pBdr>
      <w:shd w:val="pct5" w:color="auto" w:fill="auto"/>
      <w:autoSpaceDN w:val="0"/>
      <w:spacing w:after="120"/>
      <w:ind w:left="851" w:hanging="851"/>
    </w:pPr>
    <w:rPr>
      <w:rFonts w:eastAsia="Calibri"/>
      <w:b/>
      <w:bCs/>
    </w:rPr>
  </w:style>
  <w:style w:type="paragraph" w:customStyle="1" w:styleId="forcv">
    <w:name w:val="forcv"/>
    <w:basedOn w:val="Normal"/>
    <w:rsid w:val="002C1EAA"/>
    <w:pPr>
      <w:spacing w:before="100" w:beforeAutospacing="1" w:after="100" w:afterAutospacing="1"/>
    </w:pPr>
    <w:rPr>
      <w:rFonts w:eastAsia="Calibri"/>
    </w:rPr>
  </w:style>
  <w:style w:type="paragraph" w:customStyle="1" w:styleId="bulletedlist">
    <w:name w:val="bulleted list"/>
    <w:basedOn w:val="Normal"/>
    <w:rsid w:val="0012085F"/>
    <w:pPr>
      <w:numPr>
        <w:numId w:val="6"/>
      </w:numPr>
      <w:spacing w:before="40" w:after="80" w:line="259" w:lineRule="auto"/>
    </w:pPr>
    <w:rPr>
      <w:rFonts w:ascii="Calibri" w:hAnsi="Calibri"/>
      <w:sz w:val="22"/>
      <w:szCs w:val="22"/>
    </w:rPr>
  </w:style>
  <w:style w:type="paragraph" w:styleId="CommentText">
    <w:name w:val="annotation text"/>
    <w:basedOn w:val="Normal"/>
    <w:link w:val="CommentTextChar"/>
    <w:rsid w:val="0012085F"/>
    <w:pPr>
      <w:suppressAutoHyphens/>
    </w:pPr>
    <w:rPr>
      <w:sz w:val="20"/>
      <w:szCs w:val="20"/>
      <w:lang w:val="en-GB" w:eastAsia="ar-SA"/>
    </w:rPr>
  </w:style>
  <w:style w:type="character" w:customStyle="1" w:styleId="CommentTextChar">
    <w:name w:val="Comment Text Char"/>
    <w:basedOn w:val="DefaultParagraphFont"/>
    <w:link w:val="CommentText"/>
    <w:rsid w:val="0012085F"/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character" w:styleId="Emphasis">
    <w:name w:val="Emphasis"/>
    <w:uiPriority w:val="20"/>
    <w:qFormat/>
    <w:rsid w:val="0012085F"/>
    <w:rPr>
      <w:i/>
      <w:iCs/>
    </w:rPr>
  </w:style>
  <w:style w:type="paragraph" w:customStyle="1" w:styleId="11">
    <w:name w:val="11"/>
    <w:basedOn w:val="Normal"/>
    <w:rsid w:val="000E092D"/>
    <w:pPr>
      <w:suppressAutoHyphens/>
    </w:pPr>
    <w:rPr>
      <w:sz w:val="20"/>
      <w:szCs w:val="20"/>
      <w:lang w:eastAsia="ar-SA"/>
    </w:rPr>
  </w:style>
  <w:style w:type="paragraph" w:customStyle="1" w:styleId="Default">
    <w:name w:val="Default"/>
    <w:rsid w:val="000E092D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IN" w:eastAsia="en-IN"/>
    </w:rPr>
  </w:style>
  <w:style w:type="paragraph" w:customStyle="1" w:styleId="Name">
    <w:name w:val="Name"/>
    <w:basedOn w:val="Normal"/>
    <w:next w:val="Normal"/>
    <w:rsid w:val="00916724"/>
    <w:pPr>
      <w:suppressAutoHyphens/>
      <w:spacing w:after="440" w:line="240" w:lineRule="atLeast"/>
      <w:ind w:left="2160"/>
    </w:pPr>
    <w:rPr>
      <w:spacing w:val="-20"/>
      <w:sz w:val="48"/>
      <w:szCs w:val="20"/>
      <w:lang w:eastAsia="ar-SA"/>
    </w:rPr>
  </w:style>
  <w:style w:type="paragraph" w:customStyle="1" w:styleId="Normal11pt">
    <w:name w:val="Normal + 11 pt"/>
    <w:basedOn w:val="Normal"/>
    <w:link w:val="Normal11ptChar"/>
    <w:rsid w:val="00916724"/>
    <w:rPr>
      <w:rFonts w:asciiTheme="minorHAnsi" w:eastAsiaTheme="minorHAnsi" w:hAnsiTheme="minorHAnsi" w:cstheme="minorBidi"/>
      <w:b/>
      <w:sz w:val="22"/>
    </w:rPr>
  </w:style>
  <w:style w:type="paragraph" w:styleId="MessageHeader">
    <w:name w:val="Message Header"/>
    <w:basedOn w:val="Normal"/>
    <w:link w:val="MessageHeaderChar"/>
    <w:rsid w:val="003D0B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rsid w:val="003D0B26"/>
    <w:rPr>
      <w:rFonts w:ascii="Arial" w:eastAsia="Times New Roman" w:hAnsi="Arial" w:cs="Arial"/>
      <w:sz w:val="24"/>
      <w:szCs w:val="24"/>
      <w:shd w:val="pct20" w:color="auto" w:fill="auto"/>
    </w:rPr>
  </w:style>
  <w:style w:type="paragraph" w:customStyle="1" w:styleId="ParagraphText">
    <w:name w:val="Paragraph_Text"/>
    <w:basedOn w:val="Normal"/>
    <w:rsid w:val="00C56BDA"/>
    <w:pPr>
      <w:spacing w:before="120" w:after="120"/>
      <w:ind w:left="720"/>
      <w:jc w:val="both"/>
    </w:pPr>
    <w:rPr>
      <w:rFonts w:ascii="Verdana" w:hAnsi="Verdana"/>
      <w:sz w:val="20"/>
    </w:rPr>
  </w:style>
  <w:style w:type="paragraph" w:customStyle="1" w:styleId="list1">
    <w:name w:val="list 1"/>
    <w:basedOn w:val="Normal"/>
    <w:autoRedefine/>
    <w:rsid w:val="00FF6CE0"/>
    <w:pPr>
      <w:numPr>
        <w:numId w:val="7"/>
      </w:numPr>
      <w:spacing w:before="120"/>
    </w:pPr>
    <w:rPr>
      <w:rFonts w:ascii="Verdana" w:hAnsi="Verdana" w:cs="Arial"/>
      <w:iCs/>
      <w:sz w:val="18"/>
      <w:szCs w:val="15"/>
    </w:rPr>
  </w:style>
  <w:style w:type="paragraph" w:customStyle="1" w:styleId="Tabletext">
    <w:name w:val="Tabletext"/>
    <w:basedOn w:val="Normal"/>
    <w:autoRedefine/>
    <w:rsid w:val="00FF6CE0"/>
    <w:pPr>
      <w:keepLines/>
      <w:widowControl w:val="0"/>
      <w:spacing w:before="120"/>
    </w:pPr>
    <w:rPr>
      <w:rFonts w:ascii="Verdana" w:hAnsi="Verdana" w:cs="Simplified Arabic Fixed"/>
      <w:sz w:val="20"/>
      <w:szCs w:val="18"/>
    </w:rPr>
  </w:style>
  <w:style w:type="paragraph" w:customStyle="1" w:styleId="Tableheads">
    <w:name w:val="Table_heads"/>
    <w:basedOn w:val="Normal"/>
    <w:autoRedefine/>
    <w:rsid w:val="00FF6CE0"/>
    <w:pPr>
      <w:spacing w:before="120"/>
      <w:jc w:val="center"/>
    </w:pPr>
    <w:rPr>
      <w:rFonts w:ascii="Verdana" w:hAnsi="Verdana" w:cs="Arial"/>
      <w:b/>
      <w:iCs/>
      <w:sz w:val="18"/>
      <w:szCs w:val="15"/>
    </w:rPr>
  </w:style>
  <w:style w:type="paragraph" w:customStyle="1" w:styleId="TableBullet">
    <w:name w:val="Table_Bullet"/>
    <w:basedOn w:val="Normal"/>
    <w:autoRedefine/>
    <w:rsid w:val="00FF6CE0"/>
    <w:pPr>
      <w:numPr>
        <w:numId w:val="8"/>
      </w:numPr>
      <w:overflowPunct w:val="0"/>
      <w:autoSpaceDE w:val="0"/>
      <w:autoSpaceDN w:val="0"/>
      <w:adjustRightInd w:val="0"/>
    </w:pPr>
    <w:rPr>
      <w:rFonts w:ascii="Verdana" w:hAnsi="Verdana"/>
      <w:sz w:val="18"/>
      <w:szCs w:val="20"/>
    </w:rPr>
  </w:style>
  <w:style w:type="paragraph" w:customStyle="1" w:styleId="TableNumbers">
    <w:name w:val="Table_Numbers"/>
    <w:basedOn w:val="BodyText"/>
    <w:autoRedefine/>
    <w:rsid w:val="00FF6CE0"/>
    <w:pPr>
      <w:numPr>
        <w:numId w:val="9"/>
      </w:numPr>
      <w:spacing w:before="120" w:after="0"/>
      <w:jc w:val="both"/>
    </w:pPr>
    <w:rPr>
      <w:rFonts w:ascii="Verdana" w:hAnsi="Verdana" w:cs="Arial"/>
      <w:iCs/>
      <w:sz w:val="18"/>
      <w:szCs w:val="15"/>
    </w:rPr>
  </w:style>
  <w:style w:type="paragraph" w:customStyle="1" w:styleId="platinolatino">
    <w:name w:val="platino latino"/>
    <w:basedOn w:val="Normal"/>
    <w:link w:val="platinolatinoChar"/>
    <w:qFormat/>
    <w:rsid w:val="004842A7"/>
    <w:rPr>
      <w:rFonts w:ascii="Palatino Linotype" w:hAnsi="Palatino Linotype"/>
      <w:sz w:val="20"/>
      <w:szCs w:val="20"/>
      <w:lang/>
    </w:rPr>
  </w:style>
  <w:style w:type="character" w:customStyle="1" w:styleId="platinolatinoChar">
    <w:name w:val="platino latino Char"/>
    <w:link w:val="platinolatino"/>
    <w:rsid w:val="004842A7"/>
    <w:rPr>
      <w:rFonts w:ascii="Palatino Linotype" w:eastAsia="Times New Roman" w:hAnsi="Palatino Linotype" w:cs="Times New Roman"/>
      <w:sz w:val="20"/>
      <w:szCs w:val="20"/>
      <w:lang/>
    </w:rPr>
  </w:style>
  <w:style w:type="paragraph" w:customStyle="1" w:styleId="level1">
    <w:name w:val="_level1"/>
    <w:rsid w:val="00AC7A5E"/>
    <w:pPr>
      <w:widowControl w:val="0"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autoSpaceDE w:val="0"/>
      <w:autoSpaceDN w:val="0"/>
      <w:adjustRightInd w:val="0"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WResumeParagraph">
    <w:name w:val="SSWResume_Paragraph"/>
    <w:basedOn w:val="Normal"/>
    <w:rsid w:val="007416A1"/>
    <w:pPr>
      <w:overflowPunct w:val="0"/>
      <w:autoSpaceDE w:val="0"/>
      <w:autoSpaceDN w:val="0"/>
      <w:adjustRightInd w:val="0"/>
      <w:ind w:left="720"/>
      <w:textAlignment w:val="baseline"/>
    </w:pPr>
    <w:rPr>
      <w:rFonts w:ascii="Arial" w:hAnsi="Arial"/>
      <w:szCs w:val="20"/>
    </w:rPr>
  </w:style>
  <w:style w:type="paragraph" w:customStyle="1" w:styleId="Normal1">
    <w:name w:val="Normal1"/>
    <w:rsid w:val="00972A8A"/>
    <w:pPr>
      <w:widowControl w:val="0"/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Standard">
    <w:name w:val="Standard"/>
    <w:rsid w:val="00972A8A"/>
    <w:pPr>
      <w:suppressAutoHyphens/>
      <w:autoSpaceDN w:val="0"/>
      <w:spacing w:after="200" w:line="276" w:lineRule="auto"/>
      <w:textAlignment w:val="baseline"/>
    </w:pPr>
    <w:rPr>
      <w:rFonts w:ascii="Calibri" w:eastAsia="SimSun" w:hAnsi="Calibri" w:cs="F"/>
      <w:kern w:val="3"/>
    </w:rPr>
  </w:style>
  <w:style w:type="paragraph" w:customStyle="1" w:styleId="p1">
    <w:name w:val="p1"/>
    <w:rsid w:val="00972A8A"/>
    <w:pPr>
      <w:widowControl w:val="0"/>
      <w:suppressAutoHyphens/>
      <w:autoSpaceDN w:val="0"/>
      <w:spacing w:after="0" w:line="240" w:lineRule="auto"/>
      <w:jc w:val="both"/>
      <w:textAlignment w:val="baseline"/>
    </w:pPr>
    <w:rPr>
      <w:rFonts w:ascii="Tahoma" w:eastAsia="Times New Roman" w:hAnsi="Tahoma" w:cs="Times New Roman"/>
      <w:kern w:val="3"/>
      <w:sz w:val="18"/>
      <w:szCs w:val="20"/>
    </w:rPr>
  </w:style>
  <w:style w:type="numbering" w:customStyle="1" w:styleId="WWNum2">
    <w:name w:val="WWNum2"/>
    <w:basedOn w:val="NoList"/>
    <w:rsid w:val="00972A8A"/>
    <w:pPr>
      <w:numPr>
        <w:numId w:val="17"/>
      </w:numPr>
    </w:pPr>
  </w:style>
  <w:style w:type="numbering" w:customStyle="1" w:styleId="WWNum8">
    <w:name w:val="WWNum8"/>
    <w:basedOn w:val="NoList"/>
    <w:rsid w:val="00972A8A"/>
    <w:pPr>
      <w:numPr>
        <w:numId w:val="18"/>
      </w:numPr>
    </w:pPr>
  </w:style>
  <w:style w:type="numbering" w:customStyle="1" w:styleId="WWNum5">
    <w:name w:val="WWNum5"/>
    <w:basedOn w:val="NoList"/>
    <w:rsid w:val="00972A8A"/>
    <w:pPr>
      <w:numPr>
        <w:numId w:val="20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17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78C"/>
    <w:rPr>
      <w:rFonts w:ascii="Tahoma" w:eastAsia="Times New Roman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48A6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293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988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1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45046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19560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5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5659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49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433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27910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26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71849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06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117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1376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0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9781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7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7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325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436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8128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62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77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13981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13431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0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1848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04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39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56601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19702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3744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7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5.png@01D63DCC.187D0EC0" TargetMode="External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3AF82-D65E-468F-B8D9-DEEFB2FB6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Raju Somanna</dc:creator>
  <cp:lastModifiedBy>DELL</cp:lastModifiedBy>
  <cp:revision>10</cp:revision>
  <cp:lastPrinted>2015-12-16T13:02:00Z</cp:lastPrinted>
  <dcterms:created xsi:type="dcterms:W3CDTF">2020-06-10T05:09:00Z</dcterms:created>
  <dcterms:modified xsi:type="dcterms:W3CDTF">2020-06-18T12:44:00Z</dcterms:modified>
</cp:coreProperties>
</file>