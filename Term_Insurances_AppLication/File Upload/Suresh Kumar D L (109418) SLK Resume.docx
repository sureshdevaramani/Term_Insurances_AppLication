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A2" w:rsidRDefault="003848A6" w:rsidP="003848A6">
      <w:pPr>
        <w:ind w:left="2880"/>
        <w:jc w:val="righ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</w:t>
      </w:r>
      <w:r w:rsidR="00172656">
        <w:rPr>
          <w:rFonts w:ascii="Calibri" w:hAnsi="Calibri"/>
          <w:color w:val="000000"/>
          <w:sz w:val="22"/>
          <w:szCs w:val="22"/>
        </w:rPr>
        <w:t xml:space="preserve">                        </w:t>
      </w:r>
    </w:p>
    <w:p w:rsidR="003848A6" w:rsidRPr="00192688" w:rsidRDefault="003848A6" w:rsidP="00192688">
      <w:pPr>
        <w:ind w:left="2880"/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Phone </w:t>
      </w:r>
      <w:proofErr w:type="gramStart"/>
      <w:r>
        <w:rPr>
          <w:rFonts w:ascii="Calibri" w:hAnsi="Calibri"/>
          <w:color w:val="000000"/>
          <w:sz w:val="22"/>
          <w:szCs w:val="22"/>
        </w:rPr>
        <w:t>No :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r w:rsidR="00F97516">
        <w:rPr>
          <w:rFonts w:ascii="Calibri" w:hAnsi="Calibri"/>
          <w:color w:val="000000"/>
          <w:sz w:val="22"/>
          <w:szCs w:val="22"/>
        </w:rPr>
        <w:t>974097638</w:t>
      </w:r>
      <w:r w:rsidR="00172656">
        <w:rPr>
          <w:rStyle w:val="Hyperlink"/>
          <w:rFonts w:asciiTheme="minorHAnsi" w:hAnsiTheme="minorHAnsi" w:cs="Arial"/>
          <w:sz w:val="22"/>
          <w:szCs w:val="22"/>
          <w:u w:val="none"/>
        </w:rPr>
        <w:t xml:space="preserve">                                                                                                                        </w:t>
      </w:r>
      <w:r w:rsidR="00F97516">
        <w:rPr>
          <w:rStyle w:val="Hyperlink"/>
          <w:rFonts w:asciiTheme="minorHAnsi" w:hAnsiTheme="minorHAnsi" w:cs="Arial"/>
          <w:sz w:val="22"/>
          <w:szCs w:val="22"/>
          <w:u w:val="none"/>
        </w:rPr>
        <w:t xml:space="preserve">  </w:t>
      </w:r>
      <w:proofErr w:type="spellStart"/>
      <w:r w:rsidR="00172656" w:rsidRPr="00172656">
        <w:rPr>
          <w:rFonts w:ascii="Calibri" w:hAnsi="Calibri"/>
          <w:color w:val="000000"/>
        </w:rPr>
        <w:t>E</w:t>
      </w:r>
      <w:r w:rsidR="00172656">
        <w:rPr>
          <w:rFonts w:ascii="Calibri" w:hAnsi="Calibri"/>
          <w:color w:val="000000"/>
        </w:rPr>
        <w:t>mailID</w:t>
      </w:r>
      <w:proofErr w:type="spellEnd"/>
      <w:r w:rsidR="00172656">
        <w:rPr>
          <w:rFonts w:ascii="Calibri" w:hAnsi="Calibri"/>
          <w:color w:val="000000"/>
        </w:rPr>
        <w:t xml:space="preserve">: </w:t>
      </w:r>
      <w:r w:rsidR="00F97516">
        <w:rPr>
          <w:rFonts w:ascii="Calibri" w:hAnsi="Calibri"/>
          <w:color w:val="000000"/>
        </w:rPr>
        <w:t>suresh.kumar2</w:t>
      </w:r>
      <w:r w:rsidR="00172656" w:rsidRPr="00172656">
        <w:rPr>
          <w:rFonts w:ascii="Calibri" w:hAnsi="Calibri"/>
          <w:color w:val="000000"/>
        </w:rPr>
        <w:t>@slkgroup.com</w:t>
      </w:r>
    </w:p>
    <w:p w:rsidR="003848A6" w:rsidRPr="00172656" w:rsidRDefault="003848A6" w:rsidP="00172656">
      <w:pPr>
        <w:shd w:val="clear" w:color="auto" w:fill="D0CECE"/>
        <w:rPr>
          <w:rFonts w:cs="Calibri"/>
          <w:b/>
          <w:szCs w:val="20"/>
        </w:rPr>
      </w:pPr>
      <w:r>
        <w:rPr>
          <w:rFonts w:cs="Calibri"/>
          <w:b/>
        </w:rPr>
        <w:t>Professional Summary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</w:t>
      </w:r>
      <w:r w:rsidR="00192688">
        <w:rPr>
          <w:rFonts w:asciiTheme="minorHAnsi" w:hAnsiTheme="minorHAnsi" w:cstheme="minorHAnsi"/>
          <w:sz w:val="22"/>
          <w:szCs w:val="22"/>
          <w:highlight w:val="yellow"/>
        </w:rPr>
        <w:t>totally 9 months</w:t>
      </w: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of experience in IT Industry.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experience in the area of </w:t>
      </w:r>
      <w:r w:rsidR="0019268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ASP.NET MVC, ADO.NET,MSSQL </w:t>
      </w:r>
    </w:p>
    <w:p w:rsidR="003848A6" w:rsidRPr="003848A6" w:rsidRDefault="003848A6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sz w:val="22"/>
          <w:szCs w:val="22"/>
          <w:highlight w:val="yellow"/>
        </w:rPr>
      </w:pPr>
      <w:r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Having Knowledge </w:t>
      </w:r>
      <w:r w:rsidR="00192688">
        <w:rPr>
          <w:rFonts w:asciiTheme="minorHAnsi" w:hAnsiTheme="minorHAnsi" w:cstheme="minorHAnsi"/>
          <w:sz w:val="22"/>
          <w:szCs w:val="22"/>
          <w:highlight w:val="yellow"/>
        </w:rPr>
        <w:t>in Term Insurance and Car Insurance</w:t>
      </w:r>
    </w:p>
    <w:p w:rsidR="003848A6" w:rsidRPr="003848A6" w:rsidRDefault="00192688" w:rsidP="003848A6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/>
        <w:ind w:left="270" w:hanging="269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Experienced in Dot Net</w:t>
      </w:r>
      <w:r w:rsidR="003848A6"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Tools </w:t>
      </w:r>
      <w:proofErr w:type="spellStart"/>
      <w:r w:rsidR="003848A6" w:rsidRPr="003848A6">
        <w:rPr>
          <w:rFonts w:asciiTheme="minorHAnsi" w:hAnsiTheme="minorHAnsi" w:cstheme="minorHAnsi"/>
          <w:sz w:val="22"/>
          <w:szCs w:val="22"/>
          <w:highlight w:val="yellow"/>
        </w:rPr>
        <w:t>like</w:t>
      </w:r>
      <w:r>
        <w:rPr>
          <w:rFonts w:asciiTheme="minorHAnsi" w:hAnsiTheme="minorHAnsi" w:cstheme="minorHAnsi"/>
          <w:sz w:val="22"/>
          <w:szCs w:val="22"/>
          <w:highlight w:val="yellow"/>
        </w:rPr>
        <w:t>Visual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Studio,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Visualcode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  <w:highlight w:val="yellow"/>
        </w:rPr>
        <w:t>MSServerManagementStudio</w:t>
      </w:r>
      <w:proofErr w:type="spellEnd"/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848A6" w:rsidRPr="003848A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>Technical Skills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114B16" w:rsidRDefault="00454E00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C#</w:t>
      </w:r>
    </w:p>
    <w:p w:rsidR="00454E00" w:rsidRDefault="00454E00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ASP.NET</w:t>
      </w:r>
    </w:p>
    <w:p w:rsidR="00454E00" w:rsidRPr="00536E20" w:rsidRDefault="00454E00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ADO.NET</w:t>
      </w:r>
    </w:p>
    <w:p w:rsidR="00C30189" w:rsidRDefault="00454E00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MSSQL</w:t>
      </w:r>
    </w:p>
    <w:p w:rsidR="00454E00" w:rsidRPr="00536E20" w:rsidRDefault="00454E00" w:rsidP="00536E2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iCs/>
        </w:rPr>
      </w:pPr>
      <w:r>
        <w:rPr>
          <w:rFonts w:asciiTheme="minorHAnsi" w:hAnsiTheme="minorHAnsi" w:cstheme="minorHAnsi"/>
          <w:bCs/>
          <w:iCs/>
        </w:rPr>
        <w:t>MVC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Pr="004C58DC" w:rsidRDefault="00114B1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Theme="minorHAnsi" w:hAnsiTheme="minorHAnsi" w:cstheme="minorHAnsi"/>
          <w:b/>
          <w:bCs/>
          <w:iCs/>
        </w:rPr>
        <w:t xml:space="preserve">Professional </w:t>
      </w:r>
      <w:r w:rsidR="004C58DC">
        <w:rPr>
          <w:rFonts w:asciiTheme="minorHAnsi" w:hAnsiTheme="minorHAnsi" w:cstheme="minorHAnsi"/>
          <w:b/>
          <w:bCs/>
          <w:iCs/>
        </w:rPr>
        <w:t>Timeline</w:t>
      </w:r>
      <w:r w:rsidR="003848A6" w:rsidRPr="004C58DC">
        <w:rPr>
          <w:rFonts w:asciiTheme="minorHAnsi" w:hAnsiTheme="minorHAnsi" w:cstheme="minorHAnsi"/>
          <w:b/>
          <w:bCs/>
          <w:iCs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3848A6" w:rsidTr="004C58DC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Organization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Designation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 xml:space="preserve">From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To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848A6" w:rsidRPr="00114B16" w:rsidRDefault="003848A6">
            <w:pPr>
              <w:rPr>
                <w:rFonts w:asciiTheme="minorHAnsi" w:hAnsiTheme="minorHAnsi" w:cstheme="minorHAnsi"/>
                <w:b/>
                <w:bCs/>
                <w:iCs/>
                <w:szCs w:val="20"/>
              </w:rPr>
            </w:pPr>
            <w:r w:rsidRPr="00114B16">
              <w:rPr>
                <w:rFonts w:asciiTheme="minorHAnsi" w:hAnsiTheme="minorHAnsi" w:cstheme="minorHAnsi"/>
                <w:b/>
                <w:bCs/>
                <w:iCs/>
                <w:szCs w:val="20"/>
              </w:rPr>
              <w:t>Location</w:t>
            </w:r>
          </w:p>
        </w:tc>
      </w:tr>
      <w:tr w:rsidR="003848A6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A6" w:rsidRPr="004C58DC" w:rsidRDefault="003848A6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SLK Software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454E00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Trainee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454E00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11</w:t>
            </w:r>
            <w:r w:rsidR="00172656"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/</w:t>
            </w:r>
            <w: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19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454E00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Present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Pr="004C58DC" w:rsidRDefault="00454E00">
            <w:pP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Bangalore</w:t>
            </w:r>
            <w:r w:rsidR="004C58DC" w:rsidRPr="004C58DC"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iCs/>
                <w:szCs w:val="20"/>
                <w:highlight w:val="yellow"/>
              </w:rPr>
              <w:t>India</w:t>
            </w:r>
          </w:p>
        </w:tc>
      </w:tr>
      <w:tr w:rsidR="003848A6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</w:tr>
      <w:tr w:rsidR="003848A6" w:rsidTr="003848A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A6" w:rsidRDefault="003848A6">
            <w:pPr>
              <w:rPr>
                <w:rFonts w:asciiTheme="minorHAnsi" w:hAnsiTheme="minorHAnsi" w:cstheme="minorHAnsi"/>
                <w:bCs/>
                <w:iCs/>
                <w:szCs w:val="20"/>
              </w:rPr>
            </w:pPr>
          </w:p>
        </w:tc>
      </w:tr>
    </w:tbl>
    <w:p w:rsidR="003848A6" w:rsidRDefault="003848A6" w:rsidP="003848A6">
      <w:pPr>
        <w:rPr>
          <w:rFonts w:asciiTheme="minorHAnsi" w:eastAsia="SimSun" w:hAnsiTheme="minorHAnsi" w:cstheme="minorHAnsi"/>
          <w:bCs/>
          <w:iCs/>
          <w:kern w:val="2"/>
          <w:szCs w:val="20"/>
          <w:lang w:eastAsia="zh-CN"/>
        </w:rPr>
      </w:pPr>
    </w:p>
    <w:p w:rsidR="003848A6" w:rsidRDefault="00477E1D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Project </w:t>
      </w:r>
      <w:proofErr w:type="gramStart"/>
      <w:r>
        <w:rPr>
          <w:rFonts w:ascii="Calibri" w:hAnsi="Calibri" w:cs="Calibri"/>
          <w:b/>
          <w:bCs/>
          <w:iCs/>
          <w:lang w:val="en-IN"/>
        </w:rPr>
        <w:t xml:space="preserve">Summary </w:t>
      </w:r>
      <w:r w:rsidR="003848A6">
        <w:rPr>
          <w:rFonts w:ascii="Calibri" w:hAnsi="Calibri" w:cs="Calibri"/>
          <w:b/>
          <w:bCs/>
          <w:iCs/>
          <w:lang w:val="en-IN"/>
        </w:rPr>
        <w:t xml:space="preserve"> </w:t>
      </w:r>
      <w:r w:rsidR="003848A6" w:rsidRPr="00477E1D">
        <w:rPr>
          <w:b/>
          <w:bCs/>
          <w:i/>
          <w:sz w:val="18"/>
          <w:szCs w:val="18"/>
          <w:highlight w:val="yellow"/>
        </w:rPr>
        <w:t>Include</w:t>
      </w:r>
      <w:proofErr w:type="gramEnd"/>
      <w:r w:rsidR="003848A6" w:rsidRPr="00477E1D">
        <w:rPr>
          <w:b/>
          <w:bCs/>
          <w:i/>
          <w:sz w:val="18"/>
          <w:szCs w:val="18"/>
          <w:highlight w:val="yellow"/>
        </w:rPr>
        <w:t xml:space="preserve"> all the Project Details worked Till Date (Current Organization</w:t>
      </w:r>
      <w:r w:rsidRPr="00477E1D">
        <w:rPr>
          <w:b/>
          <w:bCs/>
          <w:i/>
          <w:sz w:val="18"/>
          <w:szCs w:val="18"/>
          <w:highlight w:val="yellow"/>
        </w:rPr>
        <w:t xml:space="preserve"> &amp; Previous) Descending order</w:t>
      </w:r>
      <w:r>
        <w:rPr>
          <w:b/>
          <w:bCs/>
          <w:i/>
          <w:sz w:val="18"/>
          <w:szCs w:val="18"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 Project Title #1: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36E20" w:rsidRDefault="00536E20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PROJECT TITLE                              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Car</w:t>
      </w:r>
      <w:proofErr w:type="gramEnd"/>
      <w:r w:rsidR="00454E00">
        <w:rPr>
          <w:rFonts w:asciiTheme="minorHAnsi" w:hAnsiTheme="minorHAnsi" w:cstheme="minorHAnsi"/>
          <w:b/>
          <w:bCs/>
          <w:sz w:val="22"/>
          <w:szCs w:val="22"/>
        </w:rPr>
        <w:t xml:space="preserve"> Insurance Application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</w:t>
      </w:r>
      <w:r w:rsidR="00477E1D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B5497F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477E1D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77E1D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Full Stack Developer</w:t>
      </w:r>
    </w:p>
    <w:p w:rsidR="003848A6" w:rsidRDefault="004C58DC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454E00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From 01/20 </w:t>
      </w:r>
      <w:proofErr w:type="gramStart"/>
      <w:r w:rsidR="00454E00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To</w:t>
      </w:r>
      <w:proofErr w:type="gramEnd"/>
      <w:r w:rsidR="00454E00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02/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20</w:t>
      </w:r>
    </w:p>
    <w:p w:rsidR="003848A6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SKILLS / 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454E00">
        <w:rPr>
          <w:rFonts w:asciiTheme="minorHAnsi" w:hAnsiTheme="minorHAnsi" w:cstheme="minorHAnsi"/>
          <w:bCs/>
          <w:i/>
          <w:sz w:val="22"/>
          <w:szCs w:val="22"/>
        </w:rPr>
        <w:t>ASP.NET</w:t>
      </w:r>
      <w:proofErr w:type="gramStart"/>
      <w:r w:rsidR="00454E00">
        <w:rPr>
          <w:rFonts w:asciiTheme="minorHAnsi" w:hAnsiTheme="minorHAnsi" w:cstheme="minorHAnsi"/>
          <w:bCs/>
          <w:i/>
          <w:sz w:val="22"/>
          <w:szCs w:val="22"/>
        </w:rPr>
        <w:t>,ADO.NET,MSSQL</w:t>
      </w:r>
      <w:proofErr w:type="gramEnd"/>
      <w:r w:rsidR="003848A6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</w:t>
      </w:r>
      <w:proofErr w:type="gramStart"/>
      <w:r w:rsidRPr="00C3018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This</w:t>
      </w:r>
      <w:proofErr w:type="spellEnd"/>
      <w:proofErr w:type="gramEnd"/>
      <w:r w:rsidR="00454E00">
        <w:rPr>
          <w:rFonts w:asciiTheme="minorHAnsi" w:hAnsiTheme="minorHAnsi" w:cstheme="minorHAnsi"/>
          <w:b/>
          <w:bCs/>
          <w:sz w:val="22"/>
          <w:szCs w:val="22"/>
        </w:rPr>
        <w:t xml:space="preserve"> application is for applying car insurance online </w:t>
      </w:r>
    </w:p>
    <w:p w:rsidR="00553E1C" w:rsidRPr="00C30189" w:rsidRDefault="00553E1C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C30189" w:rsidRPr="00C30189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3848A6" w:rsidRDefault="003848A6" w:rsidP="003848A6">
      <w:pPr>
        <w:rPr>
          <w:sz w:val="21"/>
          <w:szCs w:val="20"/>
        </w:rPr>
      </w:pPr>
    </w:p>
    <w:p w:rsidR="00C30189" w:rsidRDefault="00C30189" w:rsidP="003848A6">
      <w:pPr>
        <w:rPr>
          <w:sz w:val="21"/>
          <w:szCs w:val="20"/>
        </w:rPr>
      </w:pPr>
    </w:p>
    <w:p w:rsidR="00C30189" w:rsidRDefault="00C30189" w:rsidP="003848A6">
      <w:pPr>
        <w:rPr>
          <w:sz w:val="21"/>
          <w:szCs w:val="20"/>
        </w:rPr>
      </w:pPr>
    </w:p>
    <w:p w:rsidR="00C30189" w:rsidRDefault="00C30189" w:rsidP="00C3018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t>---------------------------------------------------------------------------------------------------------------------</w:t>
      </w:r>
    </w:p>
    <w:p w:rsidR="00C30189" w:rsidRDefault="00C30189" w:rsidP="003848A6">
      <w:pPr>
        <w:rPr>
          <w:sz w:val="21"/>
          <w:szCs w:val="20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 Project Title #2: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36E20" w:rsidRDefault="00536E20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PROJECT TITLE                               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Term</w:t>
      </w:r>
      <w:proofErr w:type="gramEnd"/>
      <w:r w:rsidR="00454E00">
        <w:rPr>
          <w:rFonts w:asciiTheme="minorHAnsi" w:hAnsiTheme="minorHAnsi" w:cstheme="minorHAnsi"/>
          <w:b/>
          <w:bCs/>
          <w:sz w:val="22"/>
          <w:szCs w:val="22"/>
        </w:rPr>
        <w:t xml:space="preserve"> Insurance Application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3848A6" w:rsidRDefault="00477E1D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</w:t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Full Stack Developer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192688">
        <w:rPr>
          <w:rFonts w:asciiTheme="minorHAnsi" w:hAnsiTheme="minorHAnsi" w:cstheme="minorHAnsi"/>
          <w:b/>
          <w:bCs/>
          <w:sz w:val="22"/>
          <w:szCs w:val="22"/>
        </w:rPr>
        <w:t xml:space="preserve">05/20 to Present  </w:t>
      </w:r>
    </w:p>
    <w:p w:rsidR="003848A6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SKILLS / ENVIRONMENT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  <w:r w:rsidR="00454E00">
        <w:rPr>
          <w:rFonts w:asciiTheme="minorHAnsi" w:hAnsiTheme="minorHAnsi" w:cstheme="minorHAnsi"/>
          <w:b/>
          <w:bCs/>
          <w:sz w:val="22"/>
          <w:szCs w:val="22"/>
        </w:rPr>
        <w:t>ASP.NET MVC, ADO.NET</w:t>
      </w:r>
      <w:proofErr w:type="gramStart"/>
      <w:r w:rsidR="00454E00">
        <w:rPr>
          <w:rFonts w:asciiTheme="minorHAnsi" w:hAnsiTheme="minorHAnsi" w:cstheme="minorHAnsi"/>
          <w:b/>
          <w:bCs/>
          <w:sz w:val="22"/>
          <w:szCs w:val="22"/>
        </w:rPr>
        <w:t>,MSSQL</w:t>
      </w:r>
      <w:proofErr w:type="gramEnd"/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553E1C" w:rsidRPr="00C30189" w:rsidRDefault="00553E1C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C30189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848A6" w:rsidRDefault="003848A6" w:rsidP="00C30189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t>---------------------------------------------------------------------------------------------------------------------</w:t>
      </w:r>
    </w:p>
    <w:p w:rsidR="003848A6" w:rsidRDefault="003848A6" w:rsidP="003848A6">
      <w:pPr>
        <w:rPr>
          <w:sz w:val="21"/>
        </w:rPr>
      </w:pP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Assignment Project Title #</w:t>
      </w:r>
      <w:r w:rsidR="00C30189">
        <w:rPr>
          <w:rFonts w:asciiTheme="minorHAnsi" w:hAnsiTheme="minorHAnsi" w:cstheme="minorHAnsi"/>
          <w:b/>
          <w:bCs/>
          <w:sz w:val="22"/>
          <w:szCs w:val="22"/>
          <w:u w:val="single"/>
        </w:rPr>
        <w:t>3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536E20" w:rsidRDefault="00477E1D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PROJECT TITLE</w:t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:</w:t>
      </w:r>
      <w:bookmarkStart w:id="0" w:name="_GoBack"/>
      <w:bookmarkEnd w:id="0"/>
    </w:p>
    <w:p w:rsidR="003848A6" w:rsidRDefault="00477E1D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CLIENT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</w:t>
      </w:r>
      <w:r w:rsidR="00536E20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ROLE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C30189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SKILLS / ENVIRONMENT</w:t>
      </w:r>
      <w:r w:rsidR="003848A6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 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Description:</w:t>
      </w:r>
    </w:p>
    <w:p w:rsidR="003848A6" w:rsidRDefault="003848A6" w:rsidP="003848A6">
      <w:pPr>
        <w:rPr>
          <w:rFonts w:asciiTheme="minorHAnsi" w:hAnsiTheme="minorHAnsi" w:cstheme="minorHAnsi"/>
          <w:bCs/>
          <w:iCs/>
          <w:szCs w:val="20"/>
        </w:rPr>
      </w:pPr>
    </w:p>
    <w:p w:rsidR="003848A6" w:rsidRPr="00C30189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</w:rPr>
      </w:pPr>
      <w:r w:rsidRPr="00C30189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3848A6" w:rsidRDefault="003848A6" w:rsidP="003848A6">
      <w:pPr>
        <w:rPr>
          <w:sz w:val="21"/>
          <w:szCs w:val="20"/>
        </w:rPr>
      </w:pPr>
    </w:p>
    <w:p w:rsidR="00C30189" w:rsidRDefault="00C30189" w:rsidP="003848A6">
      <w:pPr>
        <w:rPr>
          <w:sz w:val="21"/>
          <w:szCs w:val="20"/>
        </w:rPr>
      </w:pPr>
    </w:p>
    <w:p w:rsidR="003848A6" w:rsidRDefault="003848A6" w:rsidP="003848A6">
      <w:r>
        <w:t>-------------------------------------------------------------------------------------------------------------------</w:t>
      </w:r>
    </w:p>
    <w:p w:rsidR="00AD73A2" w:rsidRDefault="00AD73A2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3848A6" w:rsidRDefault="003848A6" w:rsidP="003848A6">
      <w:pPr>
        <w:shd w:val="clear" w:color="auto" w:fill="D0CECE"/>
        <w:spacing w:line="276" w:lineRule="auto"/>
        <w:rPr>
          <w:rFonts w:ascii="Calibri" w:hAnsi="Calibri" w:cs="Calibri"/>
          <w:b/>
          <w:bCs/>
          <w:iCs/>
          <w:szCs w:val="20"/>
          <w:u w:val="single"/>
          <w:lang w:val="en-IN"/>
        </w:rPr>
      </w:pPr>
      <w:r>
        <w:rPr>
          <w:rFonts w:ascii="Calibri" w:hAnsi="Calibri" w:cs="Calibri"/>
          <w:b/>
          <w:bCs/>
          <w:iCs/>
          <w:lang w:val="en-IN"/>
        </w:rPr>
        <w:t xml:space="preserve">Education Summary          </w:t>
      </w:r>
    </w:p>
    <w:p w:rsidR="003848A6" w:rsidRDefault="003848A6" w:rsidP="003848A6">
      <w:pPr>
        <w:tabs>
          <w:tab w:val="left" w:pos="0"/>
          <w:tab w:val="left" w:pos="540"/>
        </w:tabs>
        <w:autoSpaceDE w:val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568"/>
        <w:gridCol w:w="1577"/>
        <w:gridCol w:w="1819"/>
        <w:gridCol w:w="2141"/>
        <w:gridCol w:w="2245"/>
      </w:tblGrid>
      <w:tr w:rsidR="00F6484D" w:rsidTr="00C30189">
        <w:trPr>
          <w:trHeight w:val="458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Institution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Degree </w:t>
            </w:r>
            <w:r w:rsidR="00114B16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ame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Specialization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Default="00C30189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Year of Passing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14B16" w:rsidRPr="00114B16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 CGPA/</w:t>
            </w:r>
            <w:r w:rsidR="00C30189">
              <w:rPr>
                <w:rFonts w:asciiTheme="minorHAnsi" w:hAnsiTheme="minorHAnsi" w:cstheme="minorHAnsi"/>
                <w:b/>
                <w:bCs/>
              </w:rPr>
              <w:t>Percentage</w:t>
            </w: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454E00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highlight w:val="yellow"/>
              </w:rPr>
              <w:t xml:space="preserve">BITM, </w:t>
            </w:r>
            <w:proofErr w:type="spellStart"/>
            <w:r>
              <w:rPr>
                <w:rFonts w:asciiTheme="minorHAnsi" w:hAnsiTheme="minorHAnsi" w:cstheme="minorHAnsi"/>
                <w:bCs/>
                <w:highlight w:val="yellow"/>
              </w:rPr>
              <w:t>Ballari</w:t>
            </w:r>
            <w:proofErr w:type="spellEnd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F6484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proofErr w:type="spellStart"/>
            <w:r w:rsidRPr="00F6484D">
              <w:rPr>
                <w:rFonts w:asciiTheme="minorHAnsi" w:hAnsiTheme="minorHAnsi" w:cstheme="minorHAnsi"/>
                <w:bCs/>
                <w:highlight w:val="yellow"/>
              </w:rPr>
              <w:t>B.Engineering</w:t>
            </w:r>
            <w:proofErr w:type="spellEnd"/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454E00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highlight w:val="yellow"/>
              </w:rPr>
              <w:t>Electronics and Communication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Pr="00F6484D" w:rsidRDefault="00454E00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highlight w:val="yellow"/>
              </w:rPr>
              <w:t>07</w:t>
            </w:r>
            <w:r w:rsidR="00382ACB">
              <w:rPr>
                <w:rFonts w:asciiTheme="minorHAnsi" w:hAnsiTheme="minorHAnsi" w:cstheme="minorHAnsi"/>
                <w:bCs/>
                <w:highlight w:val="yellow"/>
              </w:rPr>
              <w:t xml:space="preserve"> / </w:t>
            </w:r>
            <w:r>
              <w:rPr>
                <w:rFonts w:asciiTheme="minorHAnsi" w:hAnsiTheme="minorHAnsi" w:cstheme="minorHAnsi"/>
                <w:bCs/>
                <w:highlight w:val="yellow"/>
              </w:rPr>
              <w:t>2019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1D" w:rsidRPr="00F6484D" w:rsidRDefault="00454E00" w:rsidP="00477E1D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Cs/>
                <w:highlight w:val="yellow"/>
              </w:rPr>
            </w:pPr>
            <w:r>
              <w:rPr>
                <w:rFonts w:asciiTheme="minorHAnsi" w:hAnsiTheme="minorHAnsi" w:cstheme="minorHAnsi"/>
                <w:bCs/>
                <w:highlight w:val="yellow"/>
              </w:rPr>
              <w:t xml:space="preserve">     6.82</w:t>
            </w:r>
            <w:r w:rsidR="00477E1D">
              <w:rPr>
                <w:rFonts w:asciiTheme="minorHAnsi" w:hAnsiTheme="minorHAnsi" w:cstheme="minorHAnsi"/>
                <w:bCs/>
                <w:highlight w:val="yellow"/>
              </w:rPr>
              <w:t>/</w:t>
            </w:r>
            <w:r w:rsidR="00192688">
              <w:rPr>
                <w:rFonts w:asciiTheme="minorHAnsi" w:hAnsiTheme="minorHAnsi" w:cstheme="minorHAnsi"/>
                <w:bCs/>
                <w:highlight w:val="yellow"/>
              </w:rPr>
              <w:t>60.7</w:t>
            </w: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  <w:tr w:rsidR="00F6484D" w:rsidTr="00C30189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B16" w:rsidRDefault="00114B16">
            <w:pPr>
              <w:tabs>
                <w:tab w:val="left" w:pos="0"/>
                <w:tab w:val="left" w:pos="540"/>
              </w:tabs>
              <w:autoSpaceDE w:val="0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</w:tc>
      </w:tr>
    </w:tbl>
    <w:p w:rsidR="00C30189" w:rsidRDefault="00C30189" w:rsidP="00114B16">
      <w:pPr>
        <w:pStyle w:val="Default"/>
        <w:spacing w:after="112" w:line="276" w:lineRule="auto"/>
        <w:jc w:val="both"/>
        <w:rPr>
          <w:rFonts w:asciiTheme="minorHAnsi" w:eastAsia="SimSun" w:hAnsiTheme="minorHAnsi" w:cstheme="minorHAnsi"/>
          <w:b/>
          <w:bCs/>
          <w:color w:val="auto"/>
          <w:kern w:val="2"/>
          <w:sz w:val="22"/>
          <w:szCs w:val="22"/>
          <w:u w:val="single"/>
          <w:lang w:val="en-US" w:eastAsia="zh-CN"/>
        </w:rPr>
      </w:pPr>
    </w:p>
    <w:sectPr w:rsidR="00C30189" w:rsidSect="00E17F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30C" w:rsidRDefault="00DA330C" w:rsidP="00394529">
      <w:r>
        <w:separator/>
      </w:r>
    </w:p>
  </w:endnote>
  <w:endnote w:type="continuationSeparator" w:id="0">
    <w:p w:rsidR="00DA330C" w:rsidRDefault="00DA330C" w:rsidP="003945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314">
    <w:altName w:val="MS Mincho"/>
    <w:charset w:val="8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6F" w:rsidRDefault="00384F6F">
    <w:pPr>
      <w:pStyle w:val="Footer"/>
      <w:pBdr>
        <w:bottom w:val="single" w:sz="6" w:space="1" w:color="auto"/>
      </w:pBdr>
    </w:pPr>
  </w:p>
  <w:p w:rsidR="00330B09" w:rsidRPr="006A072E" w:rsidRDefault="000E1C05" w:rsidP="00485299">
    <w:pPr>
      <w:rPr>
        <w:rFonts w:ascii="Calibri" w:hAnsi="Calibri"/>
        <w:color w:val="000000"/>
        <w:sz w:val="22"/>
        <w:szCs w:val="22"/>
      </w:rPr>
    </w:pPr>
    <w:r>
      <w:rPr>
        <w:rFonts w:ascii="Arial" w:hAnsi="Arial" w:cs="Arial"/>
        <w:color w:val="000000" w:themeColor="text1"/>
        <w:sz w:val="20"/>
      </w:rPr>
      <w:t>File Name:</w:t>
    </w:r>
    <w:r w:rsidR="00192688">
      <w:rPr>
        <w:rFonts w:asciiTheme="minorHAnsi" w:hAnsiTheme="minorHAnsi"/>
        <w:bCs/>
        <w:sz w:val="22"/>
        <w:szCs w:val="22"/>
      </w:rPr>
      <w:t xml:space="preserve"> Suresh Kumar D L</w:t>
    </w:r>
    <w:r w:rsidR="00AC7A5E" w:rsidRPr="00AC7A5E">
      <w:rPr>
        <w:rFonts w:asciiTheme="minorHAnsi" w:hAnsiTheme="minorHAnsi"/>
        <w:caps/>
        <w:sz w:val="22"/>
        <w:szCs w:val="22"/>
      </w:rPr>
      <w:tab/>
    </w:r>
    <w:r w:rsidR="00AC7A5E">
      <w:rPr>
        <w:rFonts w:asciiTheme="minorHAnsi" w:hAnsiTheme="minorHAnsi" w:cs="Arial"/>
        <w:sz w:val="22"/>
        <w:szCs w:val="22"/>
      </w:rPr>
      <w:t xml:space="preserve">                           </w:t>
    </w:r>
    <w:r w:rsidR="00916724">
      <w:rPr>
        <w:rFonts w:ascii="Arial" w:hAnsi="Arial" w:cs="Arial"/>
        <w:color w:val="000000" w:themeColor="text1"/>
        <w:sz w:val="20"/>
        <w:szCs w:val="20"/>
      </w:rPr>
      <w:tab/>
    </w:r>
    <w:r w:rsidR="00916724">
      <w:rPr>
        <w:rFonts w:ascii="Arial" w:hAnsi="Arial" w:cs="Arial"/>
        <w:color w:val="000000" w:themeColor="text1"/>
        <w:sz w:val="20"/>
        <w:szCs w:val="20"/>
      </w:rPr>
      <w:tab/>
    </w:r>
    <w:r w:rsidR="00963EC1">
      <w:rPr>
        <w:rFonts w:ascii="Arial" w:hAnsi="Arial" w:cs="Arial"/>
        <w:color w:val="000000" w:themeColor="text1"/>
        <w:sz w:val="20"/>
        <w:szCs w:val="20"/>
      </w:rPr>
      <w:t xml:space="preserve">                            </w:t>
    </w:r>
    <w:r w:rsidR="00C56BDA">
      <w:rPr>
        <w:rFonts w:ascii="Arial" w:hAnsi="Arial" w:cs="Arial"/>
        <w:color w:val="000000" w:themeColor="text1"/>
        <w:sz w:val="20"/>
        <w:szCs w:val="20"/>
      </w:rPr>
      <w:t xml:space="preserve">   </w:t>
    </w:r>
    <w:r w:rsidR="00963EC1">
      <w:rPr>
        <w:rFonts w:ascii="Arial" w:hAnsi="Arial" w:cs="Arial"/>
        <w:color w:val="000000" w:themeColor="text1"/>
        <w:sz w:val="20"/>
        <w:szCs w:val="20"/>
      </w:rPr>
      <w:t xml:space="preserve">  </w:t>
    </w:r>
    <w:r w:rsidR="008205FA">
      <w:rPr>
        <w:rFonts w:ascii="Arial" w:hAnsi="Arial" w:cs="Arial"/>
        <w:color w:val="000000" w:themeColor="text1"/>
        <w:sz w:val="20"/>
        <w:szCs w:val="20"/>
      </w:rPr>
      <w:t xml:space="preserve"> </w:t>
    </w:r>
    <w:r w:rsidR="00C30189">
      <w:rPr>
        <w:rFonts w:ascii="Arial" w:hAnsi="Arial" w:cs="Arial"/>
        <w:color w:val="000000" w:themeColor="text1"/>
        <w:sz w:val="20"/>
        <w:szCs w:val="20"/>
      </w:rPr>
      <w:t xml:space="preserve">     </w:t>
    </w:r>
    <w:r w:rsidR="00192688">
      <w:rPr>
        <w:rFonts w:ascii="Arial" w:hAnsi="Arial" w:cs="Arial"/>
        <w:color w:val="000000" w:themeColor="text1"/>
        <w:sz w:val="20"/>
        <w:szCs w:val="20"/>
      </w:rPr>
      <w:t xml:space="preserve">                     </w:t>
    </w:r>
    <w:r w:rsidR="00384F6F" w:rsidRPr="000056AE">
      <w:rPr>
        <w:rFonts w:ascii="Arial" w:hAnsi="Arial" w:cs="Arial"/>
        <w:color w:val="000000" w:themeColor="text1"/>
        <w:sz w:val="20"/>
      </w:rPr>
      <w:t xml:space="preserve">Page </w:t>
    </w:r>
    <w:r w:rsidR="00E17FE0" w:rsidRPr="000056AE">
      <w:rPr>
        <w:rFonts w:ascii="Arial" w:hAnsi="Arial" w:cs="Arial"/>
        <w:color w:val="000000" w:themeColor="text1"/>
        <w:sz w:val="20"/>
      </w:rPr>
      <w:fldChar w:fldCharType="begin"/>
    </w:r>
    <w:r w:rsidR="00384F6F" w:rsidRPr="000056AE">
      <w:rPr>
        <w:rFonts w:ascii="Arial" w:hAnsi="Arial" w:cs="Arial"/>
        <w:color w:val="000000" w:themeColor="text1"/>
        <w:sz w:val="20"/>
      </w:rPr>
      <w:instrText xml:space="preserve"> PAGE </w:instrText>
    </w:r>
    <w:r w:rsidR="00E17FE0" w:rsidRPr="000056AE">
      <w:rPr>
        <w:rFonts w:ascii="Arial" w:hAnsi="Arial" w:cs="Arial"/>
        <w:color w:val="000000" w:themeColor="text1"/>
        <w:sz w:val="20"/>
      </w:rPr>
      <w:fldChar w:fldCharType="separate"/>
    </w:r>
    <w:r w:rsidR="00192688">
      <w:rPr>
        <w:rFonts w:ascii="Arial" w:hAnsi="Arial" w:cs="Arial"/>
        <w:noProof/>
        <w:color w:val="000000" w:themeColor="text1"/>
        <w:sz w:val="20"/>
      </w:rPr>
      <w:t>2</w:t>
    </w:r>
    <w:r w:rsidR="00E17FE0" w:rsidRPr="000056AE">
      <w:rPr>
        <w:rFonts w:ascii="Arial" w:hAnsi="Arial" w:cs="Arial"/>
        <w:color w:val="000000" w:themeColor="text1"/>
        <w:sz w:val="20"/>
      </w:rPr>
      <w:fldChar w:fldCharType="end"/>
    </w:r>
    <w:r w:rsidR="00384F6F" w:rsidRPr="000056AE">
      <w:rPr>
        <w:rFonts w:ascii="Arial" w:hAnsi="Arial" w:cs="Arial"/>
        <w:color w:val="000000" w:themeColor="text1"/>
        <w:sz w:val="20"/>
      </w:rPr>
      <w:t xml:space="preserve">of </w:t>
    </w:r>
    <w:r w:rsidR="00E17FE0" w:rsidRPr="000056AE">
      <w:rPr>
        <w:rFonts w:ascii="Arial" w:hAnsi="Arial" w:cs="Arial"/>
        <w:color w:val="000000" w:themeColor="text1"/>
        <w:sz w:val="20"/>
      </w:rPr>
      <w:fldChar w:fldCharType="begin"/>
    </w:r>
    <w:r w:rsidR="00384F6F" w:rsidRPr="000056AE">
      <w:rPr>
        <w:rFonts w:ascii="Arial" w:hAnsi="Arial" w:cs="Arial"/>
        <w:color w:val="000000" w:themeColor="text1"/>
        <w:sz w:val="20"/>
      </w:rPr>
      <w:instrText xml:space="preserve"> NUMPAGES </w:instrText>
    </w:r>
    <w:r w:rsidR="00E17FE0" w:rsidRPr="000056AE">
      <w:rPr>
        <w:rFonts w:ascii="Arial" w:hAnsi="Arial" w:cs="Arial"/>
        <w:color w:val="000000" w:themeColor="text1"/>
        <w:sz w:val="20"/>
      </w:rPr>
      <w:fldChar w:fldCharType="separate"/>
    </w:r>
    <w:r w:rsidR="00192688">
      <w:rPr>
        <w:rFonts w:ascii="Arial" w:hAnsi="Arial" w:cs="Arial"/>
        <w:noProof/>
        <w:color w:val="000000" w:themeColor="text1"/>
        <w:sz w:val="20"/>
      </w:rPr>
      <w:t>2</w:t>
    </w:r>
    <w:r w:rsidR="00E17FE0" w:rsidRPr="000056AE">
      <w:rPr>
        <w:rFonts w:ascii="Arial" w:hAnsi="Arial" w:cs="Arial"/>
        <w:color w:val="000000" w:themeColor="text1"/>
        <w:sz w:val="20"/>
      </w:rPr>
      <w:fldChar w:fldCharType="end"/>
    </w:r>
  </w:p>
  <w:p w:rsidR="00384F6F" w:rsidRPr="000056AE" w:rsidRDefault="00384F6F" w:rsidP="00384F6F">
    <w:pPr>
      <w:pStyle w:val="Footer"/>
      <w:pBdr>
        <w:top w:val="single" w:sz="4" w:space="1" w:color="auto"/>
      </w:pBdr>
      <w:jc w:val="center"/>
      <w:rPr>
        <w:rFonts w:ascii="Arial" w:hAnsi="Arial" w:cs="Arial"/>
        <w:color w:val="7F7F7F"/>
        <w:sz w:val="20"/>
      </w:rPr>
    </w:pPr>
    <w:r w:rsidRPr="000056AE">
      <w:rPr>
        <w:rFonts w:ascii="Arial" w:hAnsi="Arial" w:cs="Arial"/>
        <w:bCs/>
        <w:color w:val="000000" w:themeColor="text1"/>
        <w:sz w:val="20"/>
        <w:szCs w:val="20"/>
      </w:rPr>
      <w:t xml:space="preserve">SLK </w:t>
    </w:r>
    <w:r w:rsidR="00114B16">
      <w:rPr>
        <w:rFonts w:ascii="Arial" w:hAnsi="Arial" w:cs="Arial"/>
        <w:bCs/>
        <w:color w:val="000000" w:themeColor="text1"/>
        <w:sz w:val="20"/>
        <w:szCs w:val="20"/>
      </w:rPr>
      <w:t xml:space="preserve">Software </w:t>
    </w:r>
    <w:proofErr w:type="spellStart"/>
    <w:r w:rsidR="00114B16">
      <w:rPr>
        <w:rFonts w:ascii="Arial" w:hAnsi="Arial" w:cs="Arial"/>
        <w:bCs/>
        <w:color w:val="000000" w:themeColor="text1"/>
        <w:sz w:val="20"/>
        <w:szCs w:val="20"/>
      </w:rPr>
      <w:t>Pvt.Ltd</w:t>
    </w:r>
    <w:proofErr w:type="spellEnd"/>
    <w:r w:rsidR="00114B16">
      <w:rPr>
        <w:rFonts w:ascii="Arial" w:hAnsi="Arial" w:cs="Arial"/>
        <w:bCs/>
        <w:color w:val="000000" w:themeColor="text1"/>
        <w:sz w:val="20"/>
        <w:szCs w:val="20"/>
      </w:rPr>
      <w:t xml:space="preserve">. </w:t>
    </w:r>
    <w:r w:rsidRPr="000056AE">
      <w:rPr>
        <w:rFonts w:ascii="Arial" w:hAnsi="Arial" w:cs="Arial"/>
        <w:bCs/>
        <w:color w:val="000000" w:themeColor="text1"/>
        <w:sz w:val="20"/>
        <w:szCs w:val="20"/>
      </w:rPr>
      <w:t xml:space="preserve">Confidential </w:t>
    </w:r>
    <w:r w:rsidRPr="000056AE">
      <w:rPr>
        <w:rFonts w:ascii="Arial" w:hAnsi="Arial" w:cs="Arial"/>
        <w:bCs/>
        <w:color w:val="000000" w:themeColor="text1"/>
        <w:sz w:val="20"/>
      </w:rPr>
      <w:t>Information. All rights reserved</w:t>
    </w:r>
    <w:r w:rsidRPr="000056AE">
      <w:rPr>
        <w:rFonts w:ascii="Arial" w:hAnsi="Arial" w:cs="Arial"/>
        <w:bCs/>
        <w:color w:val="7F7F7F"/>
        <w:sz w:val="20"/>
      </w:rPr>
      <w:t xml:space="preserve">.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30C" w:rsidRDefault="00DA330C" w:rsidP="00394529">
      <w:r>
        <w:separator/>
      </w:r>
    </w:p>
  </w:footnote>
  <w:footnote w:type="continuationSeparator" w:id="0">
    <w:p w:rsidR="00DA330C" w:rsidRDefault="00DA330C" w:rsidP="003945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8A6" w:rsidRPr="00F6484D" w:rsidRDefault="00C30189" w:rsidP="00AD73A2">
    <w:pPr>
      <w:pStyle w:val="Header"/>
      <w:rPr>
        <w:rFonts w:ascii="Calibri" w:hAnsi="Calibri"/>
        <w:color w:val="000000"/>
        <w:sz w:val="22"/>
        <w:szCs w:val="22"/>
      </w:rPr>
    </w:pPr>
    <w:r>
      <w:rPr>
        <w:b/>
        <w:bCs/>
        <w:noProof/>
        <w:color w:val="333333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4352925</wp:posOffset>
          </wp:positionH>
          <wp:positionV relativeFrom="paragraph">
            <wp:posOffset>-304800</wp:posOffset>
          </wp:positionV>
          <wp:extent cx="1819275" cy="571500"/>
          <wp:effectExtent l="0" t="0" r="9525" b="0"/>
          <wp:wrapNone/>
          <wp:docPr id="4" name="Picture 4" descr="slk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lk-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/>
        <w:b/>
        <w:color w:val="000000"/>
        <w:sz w:val="22"/>
        <w:szCs w:val="22"/>
      </w:rPr>
      <w:t>{</w:t>
    </w:r>
    <w:r w:rsidR="00454E00">
      <w:rPr>
        <w:rFonts w:ascii="Calibri" w:hAnsi="Calibri"/>
        <w:b/>
        <w:color w:val="000000"/>
        <w:sz w:val="22"/>
        <w:szCs w:val="22"/>
      </w:rPr>
      <w:t xml:space="preserve">SURESH KUMAR D </w:t>
    </w:r>
    <w:proofErr w:type="gramStart"/>
    <w:r w:rsidR="00454E00">
      <w:rPr>
        <w:rFonts w:ascii="Calibri" w:hAnsi="Calibri"/>
        <w:b/>
        <w:color w:val="000000"/>
        <w:sz w:val="22"/>
        <w:szCs w:val="22"/>
      </w:rPr>
      <w:t>L</w:t>
    </w:r>
    <w:r w:rsidR="00F6484D">
      <w:rPr>
        <w:rFonts w:ascii="Calibri" w:hAnsi="Calibri"/>
        <w:color w:val="000000"/>
        <w:sz w:val="22"/>
        <w:szCs w:val="22"/>
      </w:rPr>
      <w:t xml:space="preserve"> </w:t>
    </w:r>
    <w:r>
      <w:rPr>
        <w:rFonts w:ascii="Calibri" w:hAnsi="Calibri"/>
        <w:color w:val="000000"/>
        <w:sz w:val="22"/>
        <w:szCs w:val="22"/>
      </w:rPr>
      <w:t>}</w:t>
    </w:r>
    <w:proofErr w:type="gramEnd"/>
    <w:r w:rsidR="00F6484D">
      <w:rPr>
        <w:rFonts w:ascii="Calibri" w:hAnsi="Calibri"/>
        <w:color w:val="000000"/>
        <w:sz w:val="22"/>
        <w:szCs w:val="22"/>
      </w:rPr>
      <w:t xml:space="preserve">                                                                                                           </w:t>
    </w:r>
    <w:r w:rsidR="003848A6">
      <w:rPr>
        <w:rFonts w:ascii="Calibri" w:hAnsi="Calibri"/>
        <w:color w:val="000000"/>
        <w:sz w:val="22"/>
        <w:szCs w:val="22"/>
      </w:rPr>
      <w:t xml:space="preserve">                                                                     </w:t>
    </w:r>
    <w:r w:rsidR="00F6484D">
      <w:rPr>
        <w:rFonts w:ascii="Calibri" w:hAnsi="Calibri"/>
        <w:color w:val="000000"/>
        <w:sz w:val="22"/>
        <w:szCs w:val="22"/>
      </w:rPr>
      <w:t xml:space="preserve">                                                          </w:t>
    </w:r>
    <w:r w:rsidR="003848A6">
      <w:rPr>
        <w:rFonts w:ascii="Calibri" w:hAnsi="Calibri"/>
        <w:color w:val="000000"/>
        <w:sz w:val="22"/>
        <w:szCs w:val="22"/>
      </w:rPr>
      <w:t xml:space="preserve">         </w:t>
    </w:r>
    <w:r w:rsidR="00F6484D">
      <w:rPr>
        <w:rFonts w:ascii="Calibri" w:hAnsi="Calibri"/>
        <w:color w:val="000000"/>
        <w:sz w:val="22"/>
        <w:szCs w:val="22"/>
      </w:rPr>
      <w:t xml:space="preserve">                    </w:t>
    </w:r>
  </w:p>
  <w:p w:rsidR="001C178C" w:rsidRPr="00AC7A5E" w:rsidRDefault="00E17FE0" w:rsidP="006A072E">
    <w:pPr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noProof/>
        <w:sz w:val="22"/>
        <w:szCs w:val="22"/>
      </w:rPr>
      <w:pict>
        <v:line id="Straight Connector 2" o:spid="_x0000_s2049" style="position:absolute;flip:y;z-index:251663360;visibility:visible;mso-width-relative:margin" from="-15pt,14.65pt" to="490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" strokecolor="#5b9bd5 [3204]" strokeweight="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>
    <w:nsid w:val="FFFFFF83"/>
    <w:multiLevelType w:val="singleLevel"/>
    <w:tmpl w:val="27B019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  <w:b/>
        <w:sz w:val="16"/>
        <w:szCs w:val="16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multilevel"/>
    <w:tmpl w:val="5DCE39B8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2"/>
        <w:szCs w:val="22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 w:hint="default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 w:hint="default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 w:hint="default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  <w:sz w:val="22"/>
        <w:szCs w:val="22"/>
      </w:rPr>
    </w:lvl>
  </w:abstractNum>
  <w:abstractNum w:abstractNumId="10">
    <w:nsid w:val="02412B20"/>
    <w:multiLevelType w:val="hybridMultilevel"/>
    <w:tmpl w:val="419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E44FE"/>
    <w:multiLevelType w:val="hybridMultilevel"/>
    <w:tmpl w:val="0C6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7D3CF1"/>
    <w:multiLevelType w:val="hybridMultilevel"/>
    <w:tmpl w:val="772E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71116C"/>
    <w:multiLevelType w:val="multilevel"/>
    <w:tmpl w:val="6AB4D7CC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14">
    <w:nsid w:val="1743176F"/>
    <w:multiLevelType w:val="multilevel"/>
    <w:tmpl w:val="F42CF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174909DE"/>
    <w:multiLevelType w:val="hybridMultilevel"/>
    <w:tmpl w:val="C414B7C2"/>
    <w:lvl w:ilvl="0" w:tplc="062E50A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C4886"/>
    <w:multiLevelType w:val="hybridMultilevel"/>
    <w:tmpl w:val="821294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7D381B"/>
    <w:multiLevelType w:val="hybridMultilevel"/>
    <w:tmpl w:val="315AC670"/>
    <w:lvl w:ilvl="0" w:tplc="3D02DA84">
      <w:start w:val="1"/>
      <w:numFmt w:val="bullet"/>
      <w:lvlText w:val=""/>
      <w:lvlJc w:val="left"/>
      <w:pPr>
        <w:ind w:left="720" w:hanging="359"/>
      </w:pPr>
      <w:rPr>
        <w:rFonts w:ascii="Symbol" w:hAnsi="Symbol" w:hint="default"/>
      </w:rPr>
    </w:lvl>
    <w:lvl w:ilvl="1" w:tplc="76749B26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 w:tplc="A73E771A">
      <w:start w:val="1"/>
      <w:numFmt w:val="bullet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 w:tplc="9FAC293A">
      <w:start w:val="1"/>
      <w:numFmt w:val="bullet"/>
      <w:lvlText w:val=""/>
      <w:lvlJc w:val="left"/>
      <w:pPr>
        <w:ind w:left="2880" w:hanging="359"/>
      </w:pPr>
      <w:rPr>
        <w:rFonts w:ascii="Symbol" w:hAnsi="Symbol" w:hint="default"/>
      </w:rPr>
    </w:lvl>
    <w:lvl w:ilvl="4" w:tplc="092E7942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 w:tplc="7804D5AC">
      <w:start w:val="1"/>
      <w:numFmt w:val="bullet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 w:tplc="A5D0CC2E">
      <w:start w:val="1"/>
      <w:numFmt w:val="bullet"/>
      <w:lvlText w:val=""/>
      <w:lvlJc w:val="left"/>
      <w:pPr>
        <w:ind w:left="5040" w:hanging="359"/>
      </w:pPr>
      <w:rPr>
        <w:rFonts w:ascii="Symbol" w:hAnsi="Symbol" w:hint="default"/>
      </w:rPr>
    </w:lvl>
    <w:lvl w:ilvl="7" w:tplc="913083AA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 w:tplc="B41C33AC">
      <w:start w:val="1"/>
      <w:numFmt w:val="bullet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18">
    <w:nsid w:val="2B046572"/>
    <w:multiLevelType w:val="hybridMultilevel"/>
    <w:tmpl w:val="C12AE790"/>
    <w:lvl w:ilvl="0" w:tplc="5754919E">
      <w:start w:val="1"/>
      <w:numFmt w:val="bullet"/>
      <w:pStyle w:val="lis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166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956358"/>
    <w:multiLevelType w:val="multilevel"/>
    <w:tmpl w:val="D2080164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1">
    <w:nsid w:val="37892F65"/>
    <w:multiLevelType w:val="hybridMultilevel"/>
    <w:tmpl w:val="E24C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C1808"/>
    <w:multiLevelType w:val="multilevel"/>
    <w:tmpl w:val="63728EB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3CB06226"/>
    <w:multiLevelType w:val="multilevel"/>
    <w:tmpl w:val="3CB0622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537E0"/>
    <w:multiLevelType w:val="multilevel"/>
    <w:tmpl w:val="790E6E2A"/>
    <w:styleLink w:val="WWNum8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5">
    <w:nsid w:val="4533066F"/>
    <w:multiLevelType w:val="hybridMultilevel"/>
    <w:tmpl w:val="F8AA3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06331"/>
    <w:multiLevelType w:val="hybridMultilevel"/>
    <w:tmpl w:val="78B67C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7220A3"/>
    <w:multiLevelType w:val="hybridMultilevel"/>
    <w:tmpl w:val="FCA4DADC"/>
    <w:lvl w:ilvl="0" w:tplc="DD442CB8">
      <w:start w:val="1"/>
      <w:numFmt w:val="bullet"/>
      <w:pStyle w:val="NormalBookmanOldSty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164A2E"/>
    <w:multiLevelType w:val="multilevel"/>
    <w:tmpl w:val="202A6B4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63F6D37"/>
    <w:multiLevelType w:val="multilevel"/>
    <w:tmpl w:val="4CF48C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>
    <w:nsid w:val="5C3D5DCD"/>
    <w:multiLevelType w:val="hybridMultilevel"/>
    <w:tmpl w:val="7AEC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232A55"/>
    <w:multiLevelType w:val="hybridMultilevel"/>
    <w:tmpl w:val="74B82ED6"/>
    <w:lvl w:ilvl="0" w:tplc="26CE3154">
      <w:start w:val="1"/>
      <w:numFmt w:val="decimal"/>
      <w:pStyle w:val="Table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096822"/>
    <w:multiLevelType w:val="hybridMultilevel"/>
    <w:tmpl w:val="AC0497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8E441F0"/>
    <w:multiLevelType w:val="hybridMultilevel"/>
    <w:tmpl w:val="BCEADA34"/>
    <w:lvl w:ilvl="0" w:tplc="FCE0E918">
      <w:start w:val="1"/>
      <w:numFmt w:val="bullet"/>
      <w:pStyle w:val="TableBullet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F2BD9"/>
    <w:multiLevelType w:val="multilevel"/>
    <w:tmpl w:val="CE88D2DA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-144"/>
        </w:tabs>
        <w:ind w:left="-144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36">
    <w:nsid w:val="6F600B60"/>
    <w:multiLevelType w:val="hybridMultilevel"/>
    <w:tmpl w:val="EF6EFE52"/>
    <w:lvl w:ilvl="0" w:tplc="403A3F30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9B3B28"/>
    <w:multiLevelType w:val="hybridMultilevel"/>
    <w:tmpl w:val="7322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88639E"/>
    <w:multiLevelType w:val="hybridMultilevel"/>
    <w:tmpl w:val="CC08F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3"/>
  </w:num>
  <w:num w:numId="4">
    <w:abstractNumId w:val="0"/>
  </w:num>
  <w:num w:numId="5">
    <w:abstractNumId w:val="19"/>
  </w:num>
  <w:num w:numId="6">
    <w:abstractNumId w:val="35"/>
  </w:num>
  <w:num w:numId="7">
    <w:abstractNumId w:val="18"/>
  </w:num>
  <w:num w:numId="8">
    <w:abstractNumId w:val="36"/>
  </w:num>
  <w:num w:numId="9">
    <w:abstractNumId w:val="31"/>
  </w:num>
  <w:num w:numId="10">
    <w:abstractNumId w:val="16"/>
  </w:num>
  <w:num w:numId="11">
    <w:abstractNumId w:val="32"/>
  </w:num>
  <w:num w:numId="12">
    <w:abstractNumId w:val="30"/>
  </w:num>
  <w:num w:numId="13">
    <w:abstractNumId w:val="11"/>
  </w:num>
  <w:num w:numId="14">
    <w:abstractNumId w:val="13"/>
  </w:num>
  <w:num w:numId="15">
    <w:abstractNumId w:val="29"/>
  </w:num>
  <w:num w:numId="16">
    <w:abstractNumId w:val="20"/>
  </w:num>
  <w:num w:numId="17">
    <w:abstractNumId w:val="28"/>
  </w:num>
  <w:num w:numId="18">
    <w:abstractNumId w:val="24"/>
  </w:num>
  <w:num w:numId="19">
    <w:abstractNumId w:val="38"/>
  </w:num>
  <w:num w:numId="20">
    <w:abstractNumId w:val="22"/>
  </w:num>
  <w:num w:numId="21">
    <w:abstractNumId w:val="1"/>
  </w:num>
  <w:num w:numId="22">
    <w:abstractNumId w:val="34"/>
  </w:num>
  <w:num w:numId="23">
    <w:abstractNumId w:val="23"/>
  </w:num>
  <w:num w:numId="24">
    <w:abstractNumId w:val="26"/>
  </w:num>
  <w:num w:numId="25">
    <w:abstractNumId w:val="14"/>
  </w:num>
  <w:num w:numId="26">
    <w:abstractNumId w:val="12"/>
  </w:num>
  <w:num w:numId="27">
    <w:abstractNumId w:val="25"/>
  </w:num>
  <w:num w:numId="28">
    <w:abstractNumId w:val="17"/>
  </w:num>
  <w:num w:numId="29">
    <w:abstractNumId w:val="21"/>
  </w:num>
  <w:num w:numId="30">
    <w:abstractNumId w:val="37"/>
  </w:num>
  <w:num w:numId="31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0507F"/>
    <w:rsid w:val="00001657"/>
    <w:rsid w:val="000056AE"/>
    <w:rsid w:val="00012209"/>
    <w:rsid w:val="0002204F"/>
    <w:rsid w:val="00052798"/>
    <w:rsid w:val="0005280B"/>
    <w:rsid w:val="0007483C"/>
    <w:rsid w:val="0008156C"/>
    <w:rsid w:val="00091D6C"/>
    <w:rsid w:val="000B180C"/>
    <w:rsid w:val="000B2AC7"/>
    <w:rsid w:val="000C6D3E"/>
    <w:rsid w:val="000E092D"/>
    <w:rsid w:val="000E1C05"/>
    <w:rsid w:val="00111CB4"/>
    <w:rsid w:val="00114B16"/>
    <w:rsid w:val="00120202"/>
    <w:rsid w:val="0012085F"/>
    <w:rsid w:val="001407CB"/>
    <w:rsid w:val="00160A90"/>
    <w:rsid w:val="001703EA"/>
    <w:rsid w:val="00171D48"/>
    <w:rsid w:val="001721F6"/>
    <w:rsid w:val="00172656"/>
    <w:rsid w:val="00192688"/>
    <w:rsid w:val="0019470C"/>
    <w:rsid w:val="00196CE6"/>
    <w:rsid w:val="001A0C61"/>
    <w:rsid w:val="001A2A36"/>
    <w:rsid w:val="001A7D10"/>
    <w:rsid w:val="001B67A7"/>
    <w:rsid w:val="001C178C"/>
    <w:rsid w:val="001E79B5"/>
    <w:rsid w:val="0020606A"/>
    <w:rsid w:val="002139BB"/>
    <w:rsid w:val="00217882"/>
    <w:rsid w:val="002234D4"/>
    <w:rsid w:val="002328D2"/>
    <w:rsid w:val="002369E2"/>
    <w:rsid w:val="00252239"/>
    <w:rsid w:val="00271AF0"/>
    <w:rsid w:val="00276FD1"/>
    <w:rsid w:val="002B12EA"/>
    <w:rsid w:val="002B4F11"/>
    <w:rsid w:val="002B5691"/>
    <w:rsid w:val="002C1EAA"/>
    <w:rsid w:val="002D031D"/>
    <w:rsid w:val="002E70C6"/>
    <w:rsid w:val="0032212E"/>
    <w:rsid w:val="00326583"/>
    <w:rsid w:val="00330B09"/>
    <w:rsid w:val="00341C57"/>
    <w:rsid w:val="003445A4"/>
    <w:rsid w:val="003467AB"/>
    <w:rsid w:val="003815B7"/>
    <w:rsid w:val="0038273D"/>
    <w:rsid w:val="00382ACB"/>
    <w:rsid w:val="003848A6"/>
    <w:rsid w:val="00384F6F"/>
    <w:rsid w:val="00392D50"/>
    <w:rsid w:val="00394529"/>
    <w:rsid w:val="003A337C"/>
    <w:rsid w:val="003D0B26"/>
    <w:rsid w:val="003D6512"/>
    <w:rsid w:val="003F3BE0"/>
    <w:rsid w:val="003F4EDD"/>
    <w:rsid w:val="004115CA"/>
    <w:rsid w:val="00414602"/>
    <w:rsid w:val="004150E8"/>
    <w:rsid w:val="004318FB"/>
    <w:rsid w:val="004351EE"/>
    <w:rsid w:val="0044335B"/>
    <w:rsid w:val="00443A1C"/>
    <w:rsid w:val="004440BD"/>
    <w:rsid w:val="00452162"/>
    <w:rsid w:val="00454E00"/>
    <w:rsid w:val="00460189"/>
    <w:rsid w:val="0046683B"/>
    <w:rsid w:val="00474415"/>
    <w:rsid w:val="00477E1D"/>
    <w:rsid w:val="00483036"/>
    <w:rsid w:val="004842A7"/>
    <w:rsid w:val="00485299"/>
    <w:rsid w:val="004A740C"/>
    <w:rsid w:val="004B06BC"/>
    <w:rsid w:val="004C58DC"/>
    <w:rsid w:val="004C7C25"/>
    <w:rsid w:val="004D31EE"/>
    <w:rsid w:val="004D36D2"/>
    <w:rsid w:val="00504FAB"/>
    <w:rsid w:val="00516600"/>
    <w:rsid w:val="00526B5A"/>
    <w:rsid w:val="00530948"/>
    <w:rsid w:val="00535F2B"/>
    <w:rsid w:val="00536E20"/>
    <w:rsid w:val="00545946"/>
    <w:rsid w:val="00553E1C"/>
    <w:rsid w:val="005757AF"/>
    <w:rsid w:val="00581748"/>
    <w:rsid w:val="00584288"/>
    <w:rsid w:val="005C2E16"/>
    <w:rsid w:val="005C644D"/>
    <w:rsid w:val="005F524D"/>
    <w:rsid w:val="0061443B"/>
    <w:rsid w:val="00616FEC"/>
    <w:rsid w:val="006228CF"/>
    <w:rsid w:val="00640885"/>
    <w:rsid w:val="006600B8"/>
    <w:rsid w:val="006818B4"/>
    <w:rsid w:val="0068482A"/>
    <w:rsid w:val="006A072E"/>
    <w:rsid w:val="006B5972"/>
    <w:rsid w:val="006C0BE9"/>
    <w:rsid w:val="006C400C"/>
    <w:rsid w:val="006C71AE"/>
    <w:rsid w:val="006E63DC"/>
    <w:rsid w:val="006F13FD"/>
    <w:rsid w:val="006F1ADB"/>
    <w:rsid w:val="00704B9E"/>
    <w:rsid w:val="00704DFD"/>
    <w:rsid w:val="00714281"/>
    <w:rsid w:val="0071463E"/>
    <w:rsid w:val="00723E51"/>
    <w:rsid w:val="00727015"/>
    <w:rsid w:val="007416A1"/>
    <w:rsid w:val="0076420A"/>
    <w:rsid w:val="007646E3"/>
    <w:rsid w:val="00765DBD"/>
    <w:rsid w:val="0079651E"/>
    <w:rsid w:val="007A32BF"/>
    <w:rsid w:val="007A715C"/>
    <w:rsid w:val="007B0E0D"/>
    <w:rsid w:val="007B3992"/>
    <w:rsid w:val="007B58DD"/>
    <w:rsid w:val="007C5D9F"/>
    <w:rsid w:val="008077D7"/>
    <w:rsid w:val="00811536"/>
    <w:rsid w:val="008205FA"/>
    <w:rsid w:val="008410BE"/>
    <w:rsid w:val="0085298F"/>
    <w:rsid w:val="00852C17"/>
    <w:rsid w:val="00860E7C"/>
    <w:rsid w:val="00874EA1"/>
    <w:rsid w:val="00883B24"/>
    <w:rsid w:val="00895915"/>
    <w:rsid w:val="008A1B02"/>
    <w:rsid w:val="008B4B91"/>
    <w:rsid w:val="008C7F46"/>
    <w:rsid w:val="008D58F3"/>
    <w:rsid w:val="008D596D"/>
    <w:rsid w:val="008E0AE7"/>
    <w:rsid w:val="00903844"/>
    <w:rsid w:val="00904390"/>
    <w:rsid w:val="0090684B"/>
    <w:rsid w:val="00916724"/>
    <w:rsid w:val="0092295D"/>
    <w:rsid w:val="00924CEB"/>
    <w:rsid w:val="0092641E"/>
    <w:rsid w:val="00941DBA"/>
    <w:rsid w:val="00941EB6"/>
    <w:rsid w:val="00947431"/>
    <w:rsid w:val="00963EC1"/>
    <w:rsid w:val="00972A8A"/>
    <w:rsid w:val="009816F5"/>
    <w:rsid w:val="00985A1C"/>
    <w:rsid w:val="00993B82"/>
    <w:rsid w:val="009A3D18"/>
    <w:rsid w:val="009B5468"/>
    <w:rsid w:val="009C18D2"/>
    <w:rsid w:val="009C6C13"/>
    <w:rsid w:val="009D3D46"/>
    <w:rsid w:val="009E5BCB"/>
    <w:rsid w:val="00A11569"/>
    <w:rsid w:val="00A22457"/>
    <w:rsid w:val="00A31145"/>
    <w:rsid w:val="00A40546"/>
    <w:rsid w:val="00A42B9B"/>
    <w:rsid w:val="00A5422D"/>
    <w:rsid w:val="00A81825"/>
    <w:rsid w:val="00A936F9"/>
    <w:rsid w:val="00AA21FD"/>
    <w:rsid w:val="00AA3118"/>
    <w:rsid w:val="00AA35EA"/>
    <w:rsid w:val="00AA7DFB"/>
    <w:rsid w:val="00AB018B"/>
    <w:rsid w:val="00AC7A5E"/>
    <w:rsid w:val="00AD73A2"/>
    <w:rsid w:val="00AE3DE5"/>
    <w:rsid w:val="00B02A82"/>
    <w:rsid w:val="00B07C55"/>
    <w:rsid w:val="00B07DA4"/>
    <w:rsid w:val="00B121D2"/>
    <w:rsid w:val="00B16A48"/>
    <w:rsid w:val="00B17AA6"/>
    <w:rsid w:val="00B21B70"/>
    <w:rsid w:val="00B5497F"/>
    <w:rsid w:val="00B54A5B"/>
    <w:rsid w:val="00B607EF"/>
    <w:rsid w:val="00B63386"/>
    <w:rsid w:val="00B83CC6"/>
    <w:rsid w:val="00B85F76"/>
    <w:rsid w:val="00B910B3"/>
    <w:rsid w:val="00B91440"/>
    <w:rsid w:val="00B92901"/>
    <w:rsid w:val="00B93736"/>
    <w:rsid w:val="00BA18EB"/>
    <w:rsid w:val="00BB0CEB"/>
    <w:rsid w:val="00BB23B1"/>
    <w:rsid w:val="00BC008D"/>
    <w:rsid w:val="00BC1837"/>
    <w:rsid w:val="00BE3D0E"/>
    <w:rsid w:val="00BE55A2"/>
    <w:rsid w:val="00BE55EA"/>
    <w:rsid w:val="00C0507F"/>
    <w:rsid w:val="00C20F71"/>
    <w:rsid w:val="00C30189"/>
    <w:rsid w:val="00C544B4"/>
    <w:rsid w:val="00C56BDA"/>
    <w:rsid w:val="00C82347"/>
    <w:rsid w:val="00C946CB"/>
    <w:rsid w:val="00C95298"/>
    <w:rsid w:val="00CA132B"/>
    <w:rsid w:val="00CB2CEB"/>
    <w:rsid w:val="00CC2FBE"/>
    <w:rsid w:val="00CC5F51"/>
    <w:rsid w:val="00CD0EC8"/>
    <w:rsid w:val="00CD6120"/>
    <w:rsid w:val="00CF309F"/>
    <w:rsid w:val="00CF5B9C"/>
    <w:rsid w:val="00D047D8"/>
    <w:rsid w:val="00D04DF6"/>
    <w:rsid w:val="00D43023"/>
    <w:rsid w:val="00D5206A"/>
    <w:rsid w:val="00D63D2C"/>
    <w:rsid w:val="00D734D8"/>
    <w:rsid w:val="00D74498"/>
    <w:rsid w:val="00D759FE"/>
    <w:rsid w:val="00D867FC"/>
    <w:rsid w:val="00D918F5"/>
    <w:rsid w:val="00D94E3D"/>
    <w:rsid w:val="00D97B25"/>
    <w:rsid w:val="00DA06F7"/>
    <w:rsid w:val="00DA0ED1"/>
    <w:rsid w:val="00DA330C"/>
    <w:rsid w:val="00DC65B2"/>
    <w:rsid w:val="00DE24C8"/>
    <w:rsid w:val="00DE29BF"/>
    <w:rsid w:val="00E07BE4"/>
    <w:rsid w:val="00E10769"/>
    <w:rsid w:val="00E17FE0"/>
    <w:rsid w:val="00E212B0"/>
    <w:rsid w:val="00E2198F"/>
    <w:rsid w:val="00E34684"/>
    <w:rsid w:val="00E35ED8"/>
    <w:rsid w:val="00E5642B"/>
    <w:rsid w:val="00E81F7E"/>
    <w:rsid w:val="00E83117"/>
    <w:rsid w:val="00E8594F"/>
    <w:rsid w:val="00EA049D"/>
    <w:rsid w:val="00EA2C44"/>
    <w:rsid w:val="00EA7527"/>
    <w:rsid w:val="00EB1EA8"/>
    <w:rsid w:val="00ED4485"/>
    <w:rsid w:val="00ED6DEC"/>
    <w:rsid w:val="00EE1FC2"/>
    <w:rsid w:val="00F13C69"/>
    <w:rsid w:val="00F14272"/>
    <w:rsid w:val="00F27F57"/>
    <w:rsid w:val="00F334A0"/>
    <w:rsid w:val="00F34721"/>
    <w:rsid w:val="00F6484D"/>
    <w:rsid w:val="00F77EE1"/>
    <w:rsid w:val="00F8328A"/>
    <w:rsid w:val="00F97516"/>
    <w:rsid w:val="00FB0D2E"/>
    <w:rsid w:val="00FB2386"/>
    <w:rsid w:val="00FE754C"/>
    <w:rsid w:val="00FF4769"/>
    <w:rsid w:val="00FF6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050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0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A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B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0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0507F"/>
  </w:style>
  <w:style w:type="character" w:customStyle="1" w:styleId="hl">
    <w:name w:val="hl"/>
    <w:basedOn w:val="DefaultParagraphFont"/>
    <w:rsid w:val="00C0507F"/>
  </w:style>
  <w:style w:type="paragraph" w:styleId="NormalWeb">
    <w:name w:val="Normal (Web)"/>
    <w:aliases w:val=" Char Char Char,Char Char Char"/>
    <w:basedOn w:val="Normal"/>
    <w:unhideWhenUsed/>
    <w:rsid w:val="00C0507F"/>
    <w:pPr>
      <w:spacing w:before="100" w:beforeAutospacing="1" w:after="100" w:afterAutospacing="1"/>
    </w:pPr>
  </w:style>
  <w:style w:type="character" w:customStyle="1" w:styleId="email">
    <w:name w:val="email"/>
    <w:basedOn w:val="DefaultParagraphFont"/>
    <w:rsid w:val="00C0507F"/>
  </w:style>
  <w:style w:type="character" w:customStyle="1" w:styleId="tel">
    <w:name w:val="tel"/>
    <w:basedOn w:val="DefaultParagraphFont"/>
    <w:rsid w:val="00C0507F"/>
  </w:style>
  <w:style w:type="paragraph" w:customStyle="1" w:styleId="summary">
    <w:name w:val="summary"/>
    <w:basedOn w:val="Normal"/>
    <w:rsid w:val="00C0507F"/>
    <w:pPr>
      <w:spacing w:before="100" w:beforeAutospacing="1" w:after="100" w:afterAutospacing="1"/>
    </w:pPr>
  </w:style>
  <w:style w:type="paragraph" w:customStyle="1" w:styleId="worktitle">
    <w:name w:val="work_title"/>
    <w:basedOn w:val="Normal"/>
    <w:rsid w:val="00C0507F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C0507F"/>
  </w:style>
  <w:style w:type="paragraph" w:customStyle="1" w:styleId="workdates">
    <w:name w:val="work_dates"/>
    <w:basedOn w:val="Normal"/>
    <w:rsid w:val="00C0507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C0507F"/>
    <w:pPr>
      <w:spacing w:before="100" w:beforeAutospacing="1" w:after="100" w:afterAutospacing="1"/>
    </w:pPr>
  </w:style>
  <w:style w:type="paragraph" w:customStyle="1" w:styleId="edutitle">
    <w:name w:val="edu_title"/>
    <w:basedOn w:val="Normal"/>
    <w:rsid w:val="00C0507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394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4529"/>
  </w:style>
  <w:style w:type="paragraph" w:styleId="Footer">
    <w:name w:val="footer"/>
    <w:basedOn w:val="Normal"/>
    <w:link w:val="FooterChar"/>
    <w:unhideWhenUsed/>
    <w:rsid w:val="00394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29"/>
  </w:style>
  <w:style w:type="paragraph" w:styleId="ListParagraph">
    <w:name w:val="List Paragraph"/>
    <w:aliases w:val="Bulleted Text,Figure_name,List Paragraph1,Bullet- First level"/>
    <w:basedOn w:val="Normal"/>
    <w:link w:val="ListParagraphChar"/>
    <w:uiPriority w:val="34"/>
    <w:qFormat/>
    <w:rsid w:val="00394529"/>
    <w:pPr>
      <w:ind w:left="720"/>
      <w:contextualSpacing/>
    </w:pPr>
  </w:style>
  <w:style w:type="table" w:styleId="TableGrid">
    <w:name w:val="Table Grid"/>
    <w:basedOn w:val="TableNormal"/>
    <w:uiPriority w:val="39"/>
    <w:rsid w:val="00E83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E35ED8"/>
    <w:rPr>
      <w:rFonts w:cs="Times New Roman"/>
    </w:rPr>
  </w:style>
  <w:style w:type="paragraph" w:customStyle="1" w:styleId="NormalBookmanOldStyle">
    <w:name w:val="Normal + Bookman Old Style"/>
    <w:aliases w:val="10 pt"/>
    <w:basedOn w:val="Normal"/>
    <w:rsid w:val="00E35ED8"/>
    <w:pPr>
      <w:numPr>
        <w:numId w:val="1"/>
      </w:numPr>
      <w:ind w:right="-180"/>
      <w:jc w:val="both"/>
    </w:pPr>
    <w:rPr>
      <w:rFonts w:ascii="Bookman Old Style" w:hAnsi="Bookman Old Style"/>
      <w:sz w:val="20"/>
      <w:szCs w:val="20"/>
    </w:rPr>
  </w:style>
  <w:style w:type="paragraph" w:customStyle="1" w:styleId="western">
    <w:name w:val="western"/>
    <w:basedOn w:val="Normal"/>
    <w:rsid w:val="00AA7DFB"/>
    <w:pPr>
      <w:spacing w:before="100" w:beforeAutospacing="1" w:after="100" w:afterAutospacing="1"/>
    </w:pPr>
  </w:style>
  <w:style w:type="character" w:customStyle="1" w:styleId="ListParagraphChar">
    <w:name w:val="List Paragraph Char"/>
    <w:aliases w:val="Bulleted Text Char,Figure_name Char,List Paragraph1 Char,Bullet- First level Char"/>
    <w:link w:val="ListParagraph"/>
    <w:locked/>
    <w:rsid w:val="00AA7DFB"/>
  </w:style>
  <w:style w:type="paragraph" w:styleId="BodyText3">
    <w:name w:val="Body Text 3"/>
    <w:basedOn w:val="Normal"/>
    <w:link w:val="BodyText3Char"/>
    <w:semiHidden/>
    <w:rsid w:val="00AA7DFB"/>
    <w:pPr>
      <w:suppressAutoHyphens/>
      <w:spacing w:after="120"/>
    </w:pPr>
    <w:rPr>
      <w:sz w:val="16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semiHidden/>
    <w:rsid w:val="00AA7DFB"/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styleId="Strong">
    <w:name w:val="Strong"/>
    <w:qFormat/>
    <w:rsid w:val="00AA7DFB"/>
    <w:rPr>
      <w:b/>
      <w:bCs/>
    </w:rPr>
  </w:style>
  <w:style w:type="paragraph" w:customStyle="1" w:styleId="NormalTrebuchetMS">
    <w:name w:val="Normal + Trebuchet MS"/>
    <w:basedOn w:val="Normal"/>
    <w:rsid w:val="00AA7DFB"/>
    <w:pPr>
      <w:widowControl w:val="0"/>
      <w:suppressAutoHyphens/>
      <w:jc w:val="both"/>
    </w:pPr>
    <w:rPr>
      <w:rFonts w:ascii="Trebuchet MS" w:hAnsi="Trebuchet MS" w:cs="Trebuchet MS"/>
      <w:lang w:eastAsia="ar-SA"/>
    </w:rPr>
  </w:style>
  <w:style w:type="paragraph" w:customStyle="1" w:styleId="BodyTextBookmanOldStyle">
    <w:name w:val="Body Text + Bookman Old Style"/>
    <w:basedOn w:val="Normal"/>
    <w:rsid w:val="00AA7DFB"/>
    <w:pPr>
      <w:suppressAutoHyphens/>
    </w:pPr>
    <w:rPr>
      <w:rFonts w:ascii="Bookman Old Style" w:hAnsi="Bookman Old Style"/>
      <w:sz w:val="20"/>
      <w:szCs w:val="20"/>
      <w:lang w:eastAsia="ar-SA"/>
    </w:rPr>
  </w:style>
  <w:style w:type="paragraph" w:customStyle="1" w:styleId="StyleVerdana9ptJustified">
    <w:name w:val="Style Verdana 9 pt Justified"/>
    <w:basedOn w:val="Normal"/>
    <w:rsid w:val="00AA7DFB"/>
    <w:pPr>
      <w:suppressAutoHyphens/>
      <w:jc w:val="both"/>
    </w:pPr>
    <w:rPr>
      <w:rFonts w:ascii="Verdana" w:hAnsi="Verdana"/>
      <w:sz w:val="18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ResSectionHeader">
    <w:name w:val="Res Section Header"/>
    <w:rsid w:val="00A42B9B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ResExpSummary">
    <w:name w:val="Res Exp Summary"/>
    <w:rsid w:val="00A42B9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Degree">
    <w:name w:val="Res Degree"/>
    <w:rsid w:val="00A42B9B"/>
    <w:pPr>
      <w:keepNext/>
      <w:spacing w:after="0" w:line="240" w:lineRule="auto"/>
    </w:pPr>
    <w:rPr>
      <w:rFonts w:ascii="Times New Roman" w:eastAsia="Times New Roman" w:hAnsi="Times New Roman" w:cs="Arial"/>
      <w:b/>
      <w:bCs/>
      <w:iCs/>
      <w:sz w:val="20"/>
      <w:szCs w:val="20"/>
    </w:rPr>
  </w:style>
  <w:style w:type="character" w:customStyle="1" w:styleId="normalchar">
    <w:name w:val="normal__char"/>
    <w:basedOn w:val="DefaultParagraphFont"/>
    <w:rsid w:val="0005280B"/>
  </w:style>
  <w:style w:type="paragraph" w:styleId="BodyTextIndent2">
    <w:name w:val="Body Text Indent 2"/>
    <w:basedOn w:val="Normal"/>
    <w:link w:val="BodyTextIndent2Char"/>
    <w:rsid w:val="0005280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5280B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9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54594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59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5946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rsid w:val="00330B09"/>
    <w:pPr>
      <w:numPr>
        <w:numId w:val="2"/>
      </w:numPr>
    </w:pPr>
    <w:rPr>
      <w:rFonts w:ascii="Verdana" w:hAnsi="Verdana"/>
      <w:sz w:val="20"/>
      <w:szCs w:val="20"/>
    </w:rPr>
  </w:style>
  <w:style w:type="paragraph" w:customStyle="1" w:styleId="SectionHeader">
    <w:name w:val="Section Header"/>
    <w:basedOn w:val="Normal"/>
    <w:uiPriority w:val="99"/>
    <w:rsid w:val="00330B09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customStyle="1" w:styleId="Objective">
    <w:name w:val="Objective"/>
    <w:basedOn w:val="Normal"/>
    <w:next w:val="BodyText"/>
    <w:rsid w:val="00330B09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330B0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uiPriority w:val="99"/>
    <w:rsid w:val="008D596D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8D596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D596D"/>
    <w:rPr>
      <w:rFonts w:ascii="Courier New" w:eastAsia="Times New Roman" w:hAnsi="Courier New" w:cs="Courier New"/>
      <w:sz w:val="20"/>
      <w:szCs w:val="20"/>
    </w:rPr>
  </w:style>
  <w:style w:type="table" w:styleId="ColorfulGrid-Accent5">
    <w:name w:val="Colorful Grid Accent 5"/>
    <w:basedOn w:val="TableNormal"/>
    <w:uiPriority w:val="73"/>
    <w:rsid w:val="008D596D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paragraph" w:customStyle="1" w:styleId="TableBullet1">
    <w:name w:val="Table Bullet 1"/>
    <w:basedOn w:val="Normal"/>
    <w:rsid w:val="00196CE6"/>
    <w:pPr>
      <w:numPr>
        <w:numId w:val="3"/>
      </w:numPr>
      <w:spacing w:before="40" w:after="40"/>
    </w:pPr>
    <w:rPr>
      <w:sz w:val="22"/>
      <w:szCs w:val="20"/>
    </w:rPr>
  </w:style>
  <w:style w:type="character" w:customStyle="1" w:styleId="txtempstyle">
    <w:name w:val="txtempstyle"/>
    <w:uiPriority w:val="99"/>
    <w:rsid w:val="00196CE6"/>
  </w:style>
  <w:style w:type="paragraph" w:styleId="NoSpacing">
    <w:name w:val="No Spacing"/>
    <w:uiPriority w:val="1"/>
    <w:qFormat/>
    <w:rsid w:val="00196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ume-font">
    <w:name w:val="resume-font"/>
    <w:basedOn w:val="DefaultParagraphFont"/>
    <w:rsid w:val="00196CE6"/>
  </w:style>
  <w:style w:type="character" w:customStyle="1" w:styleId="highlight">
    <w:name w:val="highlight"/>
    <w:basedOn w:val="DefaultParagraphFont"/>
    <w:rsid w:val="00196CE6"/>
  </w:style>
  <w:style w:type="paragraph" w:styleId="ListBullet2">
    <w:name w:val="List Bullet 2"/>
    <w:basedOn w:val="Normal"/>
    <w:uiPriority w:val="99"/>
    <w:semiHidden/>
    <w:unhideWhenUsed/>
    <w:rsid w:val="004351EE"/>
    <w:pPr>
      <w:numPr>
        <w:numId w:val="4"/>
      </w:numPr>
      <w:contextualSpacing/>
    </w:pPr>
  </w:style>
  <w:style w:type="character" w:customStyle="1" w:styleId="MediumGrid2Char">
    <w:name w:val="Medium Grid 2 Char"/>
    <w:link w:val="MediumGrid2"/>
    <w:rsid w:val="004351EE"/>
    <w:rPr>
      <w:rFonts w:eastAsia="DejaVu Sans" w:cs="font314"/>
      <w:color w:val="00000A"/>
      <w:kern w:val="1"/>
      <w:sz w:val="22"/>
      <w:szCs w:val="22"/>
      <w:lang w:eastAsia="ar-SA"/>
    </w:rPr>
  </w:style>
  <w:style w:type="table" w:styleId="MediumGrid2">
    <w:name w:val="Medium Grid 2"/>
    <w:basedOn w:val="TableNormal"/>
    <w:link w:val="MediumGrid2Char"/>
    <w:semiHidden/>
    <w:unhideWhenUsed/>
    <w:rsid w:val="004351EE"/>
    <w:pPr>
      <w:spacing w:after="0" w:line="240" w:lineRule="auto"/>
    </w:pPr>
    <w:rPr>
      <w:rFonts w:eastAsia="DejaVu Sans" w:cs="font314"/>
      <w:color w:val="00000A"/>
      <w:kern w:val="1"/>
      <w:lang w:eastAsia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link w:val="TitleChar"/>
    <w:qFormat/>
    <w:rsid w:val="00860E7C"/>
    <w:pPr>
      <w:jc w:val="center"/>
    </w:pPr>
    <w:rPr>
      <w:rFonts w:eastAsia="SimSun"/>
      <w:b/>
      <w:bCs/>
      <w:sz w:val="20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860E7C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character" w:customStyle="1" w:styleId="Normal11ptChar">
    <w:name w:val="Normal + 11 pt Char"/>
    <w:link w:val="Normal11pt"/>
    <w:rsid w:val="00BC008D"/>
    <w:rPr>
      <w:b/>
      <w:sz w:val="22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BC0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rsid w:val="00BC008D"/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copy1">
    <w:name w:val="copy1"/>
    <w:basedOn w:val="DefaultParagraphFont"/>
    <w:rsid w:val="00BC008D"/>
  </w:style>
  <w:style w:type="character" w:customStyle="1" w:styleId="Heading3Char">
    <w:name w:val="Heading 3 Char"/>
    <w:basedOn w:val="DefaultParagraphFont"/>
    <w:link w:val="Heading3"/>
    <w:uiPriority w:val="9"/>
    <w:semiHidden/>
    <w:rsid w:val="00C544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TMLTypewriter">
    <w:name w:val="HTML Typewriter"/>
    <w:basedOn w:val="DefaultParagraphFont"/>
    <w:rsid w:val="00C544B4"/>
    <w:rPr>
      <w:rFonts w:ascii="Courier New" w:hAnsi="Courier New"/>
      <w:sz w:val="20"/>
    </w:rPr>
  </w:style>
  <w:style w:type="paragraph" w:customStyle="1" w:styleId="DefaultText">
    <w:name w:val="Default Text"/>
    <w:basedOn w:val="Normal"/>
    <w:rsid w:val="00C544B4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normal11pt0">
    <w:name w:val="normal + 11 pt"/>
    <w:basedOn w:val="Normal"/>
    <w:rsid w:val="00C544B4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A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A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Bullets">
    <w:name w:val="Bullets"/>
    <w:basedOn w:val="Normal"/>
    <w:rsid w:val="009B5468"/>
    <w:pPr>
      <w:numPr>
        <w:numId w:val="5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9B5468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993B82"/>
  </w:style>
  <w:style w:type="character" w:customStyle="1" w:styleId="urtxtstd3">
    <w:name w:val="urtxtstd3"/>
    <w:rsid w:val="00993B82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Head3">
    <w:name w:val="Head 3"/>
    <w:basedOn w:val="BodyText"/>
    <w:rsid w:val="00414602"/>
    <w:pPr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Tit">
    <w:name w:val="Tit"/>
    <w:basedOn w:val="Normal"/>
    <w:uiPriority w:val="99"/>
    <w:rsid w:val="002C1EAA"/>
    <w:pPr>
      <w:pBdr>
        <w:bottom w:val="single" w:sz="6" w:space="2" w:color="auto"/>
      </w:pBdr>
      <w:shd w:val="pct5" w:color="auto" w:fill="auto"/>
      <w:autoSpaceDN w:val="0"/>
      <w:spacing w:after="120"/>
      <w:ind w:left="851" w:hanging="851"/>
    </w:pPr>
    <w:rPr>
      <w:rFonts w:eastAsia="Calibri"/>
      <w:b/>
      <w:bCs/>
    </w:rPr>
  </w:style>
  <w:style w:type="paragraph" w:customStyle="1" w:styleId="forcv">
    <w:name w:val="forcv"/>
    <w:basedOn w:val="Normal"/>
    <w:rsid w:val="002C1EAA"/>
    <w:pPr>
      <w:spacing w:before="100" w:beforeAutospacing="1" w:after="100" w:afterAutospacing="1"/>
    </w:pPr>
    <w:rPr>
      <w:rFonts w:eastAsia="Calibri"/>
    </w:rPr>
  </w:style>
  <w:style w:type="paragraph" w:customStyle="1" w:styleId="bulletedlist">
    <w:name w:val="bulleted list"/>
    <w:basedOn w:val="Normal"/>
    <w:rsid w:val="0012085F"/>
    <w:pPr>
      <w:numPr>
        <w:numId w:val="6"/>
      </w:numPr>
      <w:spacing w:before="40" w:after="80" w:line="259" w:lineRule="auto"/>
    </w:pPr>
    <w:rPr>
      <w:rFonts w:ascii="Calibri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12085F"/>
    <w:pPr>
      <w:suppressAutoHyphens/>
    </w:pPr>
    <w:rPr>
      <w:sz w:val="20"/>
      <w:szCs w:val="20"/>
      <w:lang w:val="en-GB" w:eastAsia="ar-SA"/>
    </w:rPr>
  </w:style>
  <w:style w:type="character" w:customStyle="1" w:styleId="CommentTextChar">
    <w:name w:val="Comment Text Char"/>
    <w:basedOn w:val="DefaultParagraphFont"/>
    <w:link w:val="CommentText"/>
    <w:rsid w:val="0012085F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12085F"/>
    <w:rPr>
      <w:i/>
      <w:iCs/>
    </w:rPr>
  </w:style>
  <w:style w:type="paragraph" w:customStyle="1" w:styleId="11">
    <w:name w:val="11"/>
    <w:basedOn w:val="Normal"/>
    <w:rsid w:val="000E092D"/>
    <w:pPr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0E092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IN" w:eastAsia="en-IN"/>
    </w:rPr>
  </w:style>
  <w:style w:type="paragraph" w:customStyle="1" w:styleId="Name">
    <w:name w:val="Name"/>
    <w:basedOn w:val="Normal"/>
    <w:next w:val="Normal"/>
    <w:rsid w:val="00916724"/>
    <w:pPr>
      <w:suppressAutoHyphens/>
      <w:spacing w:after="440" w:line="240" w:lineRule="atLeast"/>
      <w:ind w:left="2160"/>
    </w:pPr>
    <w:rPr>
      <w:spacing w:val="-20"/>
      <w:sz w:val="48"/>
      <w:szCs w:val="20"/>
      <w:lang w:eastAsia="ar-SA"/>
    </w:rPr>
  </w:style>
  <w:style w:type="paragraph" w:customStyle="1" w:styleId="Normal11pt">
    <w:name w:val="Normal + 11 pt"/>
    <w:basedOn w:val="Normal"/>
    <w:link w:val="Normal11ptChar"/>
    <w:rsid w:val="00916724"/>
    <w:rPr>
      <w:rFonts w:asciiTheme="minorHAnsi" w:eastAsiaTheme="minorHAnsi" w:hAnsiTheme="minorHAnsi" w:cstheme="minorBidi"/>
      <w:b/>
      <w:sz w:val="22"/>
    </w:rPr>
  </w:style>
  <w:style w:type="paragraph" w:styleId="MessageHeader">
    <w:name w:val="Message Header"/>
    <w:basedOn w:val="Normal"/>
    <w:link w:val="MessageHeaderChar"/>
    <w:rsid w:val="003D0B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3D0B26"/>
    <w:rPr>
      <w:rFonts w:ascii="Arial" w:eastAsia="Times New Roman" w:hAnsi="Arial" w:cs="Arial"/>
      <w:sz w:val="24"/>
      <w:szCs w:val="24"/>
      <w:shd w:val="pct20" w:color="auto" w:fill="auto"/>
    </w:rPr>
  </w:style>
  <w:style w:type="paragraph" w:customStyle="1" w:styleId="ParagraphText">
    <w:name w:val="Paragraph_Text"/>
    <w:basedOn w:val="Normal"/>
    <w:rsid w:val="00C56BDA"/>
    <w:pPr>
      <w:spacing w:before="120" w:after="120"/>
      <w:ind w:left="720"/>
      <w:jc w:val="both"/>
    </w:pPr>
    <w:rPr>
      <w:rFonts w:ascii="Verdana" w:hAnsi="Verdana"/>
      <w:sz w:val="20"/>
    </w:rPr>
  </w:style>
  <w:style w:type="paragraph" w:customStyle="1" w:styleId="list1">
    <w:name w:val="list 1"/>
    <w:basedOn w:val="Normal"/>
    <w:autoRedefine/>
    <w:rsid w:val="00FF6CE0"/>
    <w:pPr>
      <w:numPr>
        <w:numId w:val="7"/>
      </w:numPr>
      <w:spacing w:before="120"/>
    </w:pPr>
    <w:rPr>
      <w:rFonts w:ascii="Verdana" w:hAnsi="Verdana" w:cs="Arial"/>
      <w:iCs/>
      <w:sz w:val="18"/>
      <w:szCs w:val="15"/>
    </w:rPr>
  </w:style>
  <w:style w:type="paragraph" w:customStyle="1" w:styleId="Tabletext">
    <w:name w:val="Tabletext"/>
    <w:basedOn w:val="Normal"/>
    <w:autoRedefine/>
    <w:rsid w:val="00FF6CE0"/>
    <w:pPr>
      <w:keepLines/>
      <w:widowControl w:val="0"/>
      <w:spacing w:before="120"/>
    </w:pPr>
    <w:rPr>
      <w:rFonts w:ascii="Verdana" w:hAnsi="Verdana" w:cs="Simplified Arabic Fixed"/>
      <w:sz w:val="20"/>
      <w:szCs w:val="18"/>
    </w:rPr>
  </w:style>
  <w:style w:type="paragraph" w:customStyle="1" w:styleId="Tableheads">
    <w:name w:val="Table_heads"/>
    <w:basedOn w:val="Normal"/>
    <w:autoRedefine/>
    <w:rsid w:val="00FF6CE0"/>
    <w:pPr>
      <w:spacing w:before="120"/>
      <w:jc w:val="center"/>
    </w:pPr>
    <w:rPr>
      <w:rFonts w:ascii="Verdana" w:hAnsi="Verdana" w:cs="Arial"/>
      <w:b/>
      <w:iCs/>
      <w:sz w:val="18"/>
      <w:szCs w:val="15"/>
    </w:rPr>
  </w:style>
  <w:style w:type="paragraph" w:customStyle="1" w:styleId="TableBullet">
    <w:name w:val="Table_Bullet"/>
    <w:basedOn w:val="Normal"/>
    <w:autoRedefine/>
    <w:rsid w:val="00FF6CE0"/>
    <w:pPr>
      <w:numPr>
        <w:numId w:val="8"/>
      </w:numPr>
      <w:overflowPunct w:val="0"/>
      <w:autoSpaceDE w:val="0"/>
      <w:autoSpaceDN w:val="0"/>
      <w:adjustRightInd w:val="0"/>
    </w:pPr>
    <w:rPr>
      <w:rFonts w:ascii="Verdana" w:hAnsi="Verdana"/>
      <w:sz w:val="18"/>
      <w:szCs w:val="20"/>
    </w:rPr>
  </w:style>
  <w:style w:type="paragraph" w:customStyle="1" w:styleId="TableNumbers">
    <w:name w:val="Table_Numbers"/>
    <w:basedOn w:val="BodyText"/>
    <w:autoRedefine/>
    <w:rsid w:val="00FF6CE0"/>
    <w:pPr>
      <w:numPr>
        <w:numId w:val="9"/>
      </w:numPr>
      <w:spacing w:before="120" w:after="0"/>
      <w:jc w:val="both"/>
    </w:pPr>
    <w:rPr>
      <w:rFonts w:ascii="Verdana" w:hAnsi="Verdana" w:cs="Arial"/>
      <w:iCs/>
      <w:sz w:val="18"/>
      <w:szCs w:val="15"/>
    </w:rPr>
  </w:style>
  <w:style w:type="paragraph" w:customStyle="1" w:styleId="platinolatino">
    <w:name w:val="platino latino"/>
    <w:basedOn w:val="Normal"/>
    <w:link w:val="platinolatinoChar"/>
    <w:qFormat/>
    <w:rsid w:val="004842A7"/>
    <w:rPr>
      <w:rFonts w:ascii="Palatino Linotype" w:hAnsi="Palatino Linotype"/>
      <w:sz w:val="20"/>
      <w:szCs w:val="20"/>
      <w:lang/>
    </w:rPr>
  </w:style>
  <w:style w:type="character" w:customStyle="1" w:styleId="platinolatinoChar">
    <w:name w:val="platino latino Char"/>
    <w:link w:val="platinolatino"/>
    <w:rsid w:val="004842A7"/>
    <w:rPr>
      <w:rFonts w:ascii="Palatino Linotype" w:eastAsia="Times New Roman" w:hAnsi="Palatino Linotype" w:cs="Times New Roman"/>
      <w:sz w:val="20"/>
      <w:szCs w:val="20"/>
      <w:lang/>
    </w:rPr>
  </w:style>
  <w:style w:type="paragraph" w:customStyle="1" w:styleId="level1">
    <w:name w:val="_level1"/>
    <w:rsid w:val="00AC7A5E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WResumeParagraph">
    <w:name w:val="SSWResume_Paragraph"/>
    <w:basedOn w:val="Normal"/>
    <w:rsid w:val="007416A1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Cs w:val="20"/>
    </w:rPr>
  </w:style>
  <w:style w:type="paragraph" w:customStyle="1" w:styleId="Normal1">
    <w:name w:val="Normal1"/>
    <w:rsid w:val="00972A8A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customStyle="1" w:styleId="Standard">
    <w:name w:val="Standard"/>
    <w:rsid w:val="00972A8A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</w:rPr>
  </w:style>
  <w:style w:type="paragraph" w:customStyle="1" w:styleId="p1">
    <w:name w:val="p1"/>
    <w:rsid w:val="00972A8A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kern w:val="3"/>
      <w:sz w:val="18"/>
      <w:szCs w:val="20"/>
    </w:rPr>
  </w:style>
  <w:style w:type="numbering" w:customStyle="1" w:styleId="WWNum2">
    <w:name w:val="WWNum2"/>
    <w:basedOn w:val="NoList"/>
    <w:rsid w:val="00972A8A"/>
    <w:pPr>
      <w:numPr>
        <w:numId w:val="17"/>
      </w:numPr>
    </w:pPr>
  </w:style>
  <w:style w:type="numbering" w:customStyle="1" w:styleId="WWNum8">
    <w:name w:val="WWNum8"/>
    <w:basedOn w:val="NoList"/>
    <w:rsid w:val="00972A8A"/>
    <w:pPr>
      <w:numPr>
        <w:numId w:val="18"/>
      </w:numPr>
    </w:pPr>
  </w:style>
  <w:style w:type="numbering" w:customStyle="1" w:styleId="WWNum5">
    <w:name w:val="WWNum5"/>
    <w:basedOn w:val="NoList"/>
    <w:rsid w:val="00972A8A"/>
    <w:pPr>
      <w:numPr>
        <w:numId w:val="2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8C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8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04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56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65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1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4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7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8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812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398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34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4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60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7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4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5.png@01D63DCC.187D0EC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BAD63-CDA6-428E-A813-DADAA003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Somanna</dc:creator>
  <cp:lastModifiedBy>DELL</cp:lastModifiedBy>
  <cp:revision>2</cp:revision>
  <cp:lastPrinted>2015-12-16T13:02:00Z</cp:lastPrinted>
  <dcterms:created xsi:type="dcterms:W3CDTF">2020-06-18T13:02:00Z</dcterms:created>
  <dcterms:modified xsi:type="dcterms:W3CDTF">2020-06-18T13:02:00Z</dcterms:modified>
</cp:coreProperties>
</file>